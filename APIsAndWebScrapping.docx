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E74A5" w14:textId="77777777" w:rsidR="00CE14D8" w:rsidRPr="0054051A" w:rsidRDefault="00CE14D8" w:rsidP="00BA4FE5">
      <w:pPr>
        <w:widowControl w:val="0"/>
        <w:autoSpaceDE w:val="0"/>
        <w:autoSpaceDN w:val="0"/>
        <w:adjustRightInd w:val="0"/>
        <w:jc w:val="center"/>
        <w:rPr>
          <w:rFonts w:ascii="Baskerville" w:hAnsi="Baskerville" w:cs="AppleSystemUIFont"/>
          <w:color w:val="353535"/>
          <w:sz w:val="36"/>
          <w:lang w:val="en-GB"/>
        </w:rPr>
      </w:pPr>
      <w:r w:rsidRPr="0054051A">
        <w:rPr>
          <w:rFonts w:ascii="Baskerville" w:hAnsi="Baskerville" w:cs="AppleSystemUIFont"/>
          <w:color w:val="353535"/>
          <w:sz w:val="36"/>
          <w:lang w:val="en-GB"/>
        </w:rPr>
        <w:t>APIs</w:t>
      </w:r>
    </w:p>
    <w:p w14:paraId="7F3DAC63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7C0B58FB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A program sends an API request to a web server, the web server queries and retrieves the data and returns it to program in JSON format</w:t>
      </w:r>
    </w:p>
    <w:p w14:paraId="5A61A1AC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6E843380" w14:textId="26C8291F" w:rsidR="00CE14D8" w:rsidRPr="00B1105E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u w:val="single"/>
          <w:lang w:val="en-GB"/>
        </w:rPr>
      </w:pPr>
      <w:r w:rsidRPr="00B1105E">
        <w:rPr>
          <w:rFonts w:ascii="Baskerville" w:hAnsi="Baskerville" w:cs="AppleSystemUIFont"/>
          <w:b/>
          <w:color w:val="353535"/>
          <w:u w:val="single"/>
          <w:lang w:val="en-GB"/>
        </w:rPr>
        <w:t>Example</w:t>
      </w:r>
      <w:r w:rsidR="007D6917" w:rsidRPr="00B1105E">
        <w:rPr>
          <w:rFonts w:ascii="Baskerville" w:hAnsi="Baskerville" w:cs="AppleSystemUIFont"/>
          <w:b/>
          <w:color w:val="353535"/>
          <w:u w:val="single"/>
          <w:lang w:val="en-GB"/>
        </w:rPr>
        <w:t>s</w:t>
      </w:r>
      <w:r w:rsidR="00B1105E">
        <w:rPr>
          <w:rFonts w:ascii="Baskerville" w:hAnsi="Baskerville" w:cs="AppleSystemUIFont"/>
          <w:b/>
          <w:color w:val="353535"/>
          <w:u w:val="single"/>
          <w:lang w:val="en-GB"/>
        </w:rPr>
        <w:t>:</w:t>
      </w:r>
    </w:p>
    <w:p w14:paraId="60B8A48B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268D49D4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# Make a GET request to get the latest position of the ISS from the OpenNotify API.</w:t>
      </w:r>
    </w:p>
    <w:p w14:paraId="155621FC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response = requests.get("http://api.open-notify.org/iss-now.json")</w:t>
      </w:r>
    </w:p>
    <w:p w14:paraId="24627D77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status_code = response.status_code -&gt; response status</w:t>
      </w:r>
    </w:p>
    <w:p w14:paraId="71740B8E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content = response.content -&gt; response in json format</w:t>
      </w:r>
    </w:p>
    <w:p w14:paraId="0BEC31D0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res_python_obj =  response.json() -&gt; response in python object format</w:t>
      </w:r>
    </w:p>
    <w:p w14:paraId="7F3FA956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 xml:space="preserve">headers = response.headers —&gt; is a dictionary —&gt; ‘content-type’ key has the information of what data is returned and how to decode it </w:t>
      </w:r>
    </w:p>
    <w:p w14:paraId="485051F6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headers[‘content-type’] —&gt; is of application/json format —&gt; thats why we were able to decode it using response.json()</w:t>
      </w:r>
    </w:p>
    <w:p w14:paraId="4C651ED0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05B6535D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3EA8CA09" w14:textId="77777777" w:rsidR="00CE14D8" w:rsidRPr="00B1105E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B1105E">
        <w:rPr>
          <w:rFonts w:ascii="Baskerville" w:hAnsi="Baskerville" w:cs="AppleSystemUIFontBold"/>
          <w:b/>
          <w:color w:val="353535"/>
          <w:lang w:val="en-GB"/>
        </w:rPr>
        <w:t>status codes:</w:t>
      </w:r>
    </w:p>
    <w:p w14:paraId="6C5B9E66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11D894CF" w14:textId="77777777" w:rsidR="00CE14D8" w:rsidRPr="0054051A" w:rsidRDefault="00CE14D8" w:rsidP="00CE14D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200 - Everything went okay, and the server returned a result (if any).</w:t>
      </w:r>
    </w:p>
    <w:p w14:paraId="3CD19673" w14:textId="77777777" w:rsidR="00CE14D8" w:rsidRPr="0054051A" w:rsidRDefault="00CE14D8" w:rsidP="00CE14D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301 - The server is redirecting you to a different endpoint. This can happen when a company switches domain names, or an endpoint's name has changed.</w:t>
      </w:r>
    </w:p>
    <w:p w14:paraId="4F859E08" w14:textId="77777777" w:rsidR="00CE14D8" w:rsidRPr="0054051A" w:rsidRDefault="00CE14D8" w:rsidP="00CE14D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401 - The server thinks you're not authenticated. This happens when you don't send the right credentials to access an API.</w:t>
      </w:r>
    </w:p>
    <w:p w14:paraId="540C7418" w14:textId="77777777" w:rsidR="00CE14D8" w:rsidRPr="0054051A" w:rsidRDefault="00CE14D8" w:rsidP="00CE14D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400 - The server thinks you made a bad request. This can happen when you don't send the information the API requires to process your request, among other things. (for eg., we forgot to send parameters)</w:t>
      </w:r>
    </w:p>
    <w:p w14:paraId="7CCE98BA" w14:textId="77777777" w:rsidR="00CE14D8" w:rsidRPr="0054051A" w:rsidRDefault="00CE14D8" w:rsidP="00CE14D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403 - The resource you're trying to access is forbidden; you don't have the right permissions to see it.</w:t>
      </w:r>
    </w:p>
    <w:p w14:paraId="1CC619E0" w14:textId="77777777" w:rsidR="00CE14D8" w:rsidRPr="0054051A" w:rsidRDefault="00CE14D8" w:rsidP="00CE14D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404 - The server didn't find the resource you tried to access.</w:t>
      </w:r>
    </w:p>
    <w:p w14:paraId="76DB550D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575ADA25" w14:textId="77777777" w:rsidR="00CE14D8" w:rsidRPr="00B1105E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Bold"/>
          <w:b/>
          <w:color w:val="353535"/>
          <w:lang w:val="en-GB"/>
        </w:rPr>
      </w:pPr>
      <w:r w:rsidRPr="00B1105E">
        <w:rPr>
          <w:rFonts w:ascii="Baskerville" w:hAnsi="Baskerville" w:cs="AppleSystemUIFontBold"/>
          <w:b/>
          <w:color w:val="353535"/>
          <w:lang w:val="en-GB"/>
        </w:rPr>
        <w:t>json</w:t>
      </w:r>
    </w:p>
    <w:p w14:paraId="536F922F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Bold"/>
          <w:color w:val="353535"/>
          <w:lang w:val="en-GB"/>
        </w:rPr>
      </w:pPr>
    </w:p>
    <w:p w14:paraId="7A47FF9E" w14:textId="77777777" w:rsidR="00CE14D8" w:rsidRPr="0054051A" w:rsidRDefault="00CE14D8" w:rsidP="00B1105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Bold"/>
          <w:color w:val="353535"/>
          <w:lang w:val="en-GB"/>
        </w:rPr>
        <w:t>json.dumps</w:t>
      </w:r>
      <w:r w:rsidRPr="0054051A">
        <w:rPr>
          <w:rFonts w:ascii="Baskerville" w:hAnsi="Baskerville" w:cs="AppleSystemUIFont"/>
          <w:color w:val="353535"/>
          <w:lang w:val="en-GB"/>
        </w:rPr>
        <w:t xml:space="preserve"> - converts python object to json string</w:t>
      </w:r>
    </w:p>
    <w:p w14:paraId="559E224B" w14:textId="5BD34265" w:rsidR="00CE14D8" w:rsidRPr="00B1105E" w:rsidRDefault="00CE14D8" w:rsidP="00B1105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Bold"/>
          <w:color w:val="353535"/>
          <w:lang w:val="en-GB"/>
        </w:rPr>
        <w:t xml:space="preserve">json.loads </w:t>
      </w:r>
      <w:r w:rsidRPr="0054051A">
        <w:rPr>
          <w:rFonts w:ascii="Baskerville" w:hAnsi="Baskerville" w:cs="AppleSystemUIFont"/>
          <w:color w:val="353535"/>
          <w:lang w:val="en-GB"/>
        </w:rPr>
        <w:t>- converts json string to python object</w:t>
      </w:r>
    </w:p>
    <w:p w14:paraId="2E967342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5CD086EA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46D493FA" w14:textId="77777777" w:rsidR="00CE14D8" w:rsidRPr="00B1105E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B1105E">
        <w:rPr>
          <w:rFonts w:ascii="Baskerville" w:hAnsi="Baskerville" w:cs="AppleSystemUIFont"/>
          <w:b/>
          <w:color w:val="353535"/>
          <w:lang w:val="en-GB"/>
        </w:rPr>
        <w:t>Authentication</w:t>
      </w:r>
    </w:p>
    <w:p w14:paraId="643DB6E8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2E9EE15C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token as a header</w:t>
      </w:r>
    </w:p>
    <w:p w14:paraId="52A7091D" w14:textId="77777777" w:rsidR="00B1105E" w:rsidRDefault="00B1105E" w:rsidP="00B1105E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2E2DB7E0" w14:textId="77777777" w:rsidR="00CE14D8" w:rsidRPr="00B1105E" w:rsidRDefault="00CE14D8" w:rsidP="00B1105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B1105E">
        <w:rPr>
          <w:rFonts w:ascii="Baskerville" w:hAnsi="Baskerville" w:cs="AppleSystemUIFont"/>
          <w:color w:val="353535"/>
          <w:lang w:val="en-GB"/>
        </w:rPr>
        <w:t>specify headers as a dictionary —&gt; and pass it as an arg to requests</w:t>
      </w:r>
    </w:p>
    <w:p w14:paraId="2AF3D4FB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1CAF6711" w14:textId="77777777" w:rsidR="00B1105E" w:rsidRDefault="00B1105E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</w:p>
    <w:p w14:paraId="1011B97E" w14:textId="77777777" w:rsidR="00B1105E" w:rsidRDefault="00B1105E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</w:p>
    <w:p w14:paraId="673E7B65" w14:textId="77777777" w:rsidR="00CE14D8" w:rsidRPr="00B1105E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B1105E">
        <w:rPr>
          <w:rFonts w:ascii="Baskerville" w:hAnsi="Baskerville" w:cs="AppleSystemUIFont"/>
          <w:b/>
          <w:color w:val="353535"/>
          <w:lang w:val="en-GB"/>
        </w:rPr>
        <w:lastRenderedPageBreak/>
        <w:t>Pagination</w:t>
      </w:r>
    </w:p>
    <w:p w14:paraId="6310C634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1590A40A" w14:textId="77777777" w:rsidR="00CE14D8" w:rsidRPr="00B1105E" w:rsidRDefault="00CE14D8" w:rsidP="00B1105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B1105E">
        <w:rPr>
          <w:rFonts w:ascii="Baskerville" w:hAnsi="Baskerville" w:cs="AppleSystemUIFont"/>
          <w:color w:val="353535"/>
          <w:lang w:val="en-GB"/>
        </w:rPr>
        <w:t xml:space="preserve">to limit records returned —&gt; per_page and page are sent as params </w:t>
      </w:r>
    </w:p>
    <w:p w14:paraId="68F1E3BB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22BA5D71" w14:textId="77777777" w:rsidR="00CE14D8" w:rsidRPr="00B1105E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B1105E">
        <w:rPr>
          <w:rFonts w:ascii="Baskerville" w:hAnsi="Baskerville" w:cs="AppleSystemUIFont"/>
          <w:b/>
          <w:color w:val="353535"/>
          <w:lang w:val="en-GB"/>
        </w:rPr>
        <w:t>POST requests</w:t>
      </w:r>
    </w:p>
    <w:p w14:paraId="629F9017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1E67AC9B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requests.post(“”, headers, params, json = payload)</w:t>
      </w:r>
    </w:p>
    <w:p w14:paraId="0A557F84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0D09B031" w14:textId="77777777" w:rsidR="00CE14D8" w:rsidRPr="00B1105E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B1105E">
        <w:rPr>
          <w:rFonts w:ascii="Baskerville" w:hAnsi="Baskerville" w:cs="AppleSystemUIFont"/>
          <w:b/>
          <w:color w:val="353535"/>
          <w:lang w:val="en-GB"/>
        </w:rPr>
        <w:t>PATCH</w:t>
      </w:r>
    </w:p>
    <w:p w14:paraId="47B8F4FB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1D9B2F55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We use </w:t>
      </w:r>
      <w:r w:rsidRPr="0054051A">
        <w:rPr>
          <w:rFonts w:ascii="Baskerville" w:hAnsi="Baskerville" w:cs="AppleSystemUIFontItalic"/>
          <w:color w:val="353535"/>
          <w:lang w:val="en-GB"/>
        </w:rPr>
        <w:t>PATCH</w:t>
      </w:r>
      <w:r w:rsidRPr="0054051A">
        <w:rPr>
          <w:rFonts w:ascii="Baskerville" w:hAnsi="Baskerville" w:cs="AppleSystemUIFont"/>
          <w:color w:val="353535"/>
          <w:lang w:val="en-GB"/>
        </w:rPr>
        <w:t> requests when we want to change a few attributes of an object, but don't want to resend the entire object to the server. Maybe we just want to change the name of our repository, for example.</w:t>
      </w:r>
    </w:p>
    <w:p w14:paraId="657383CD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1B944AF5" w14:textId="77777777" w:rsidR="00CE14D8" w:rsidRPr="00B1105E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B1105E">
        <w:rPr>
          <w:rFonts w:ascii="Baskerville" w:hAnsi="Baskerville" w:cs="AppleSystemUIFont"/>
          <w:b/>
          <w:color w:val="353535"/>
          <w:lang w:val="en-GB"/>
        </w:rPr>
        <w:t>PUT</w:t>
      </w:r>
    </w:p>
    <w:p w14:paraId="230C59AB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2BD8C598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We use </w:t>
      </w:r>
      <w:r w:rsidRPr="0054051A">
        <w:rPr>
          <w:rFonts w:ascii="Baskerville" w:hAnsi="Baskerville" w:cs="AppleSystemUIFontItalic"/>
          <w:color w:val="353535"/>
          <w:lang w:val="en-GB"/>
        </w:rPr>
        <w:t>PUT</w:t>
      </w:r>
      <w:r w:rsidRPr="0054051A">
        <w:rPr>
          <w:rFonts w:ascii="Baskerville" w:hAnsi="Baskerville" w:cs="AppleSystemUIFont"/>
          <w:color w:val="353535"/>
          <w:lang w:val="en-GB"/>
        </w:rPr>
        <w:t> requests to send the complete object we're revising as a replacement for the server's existing version.</w:t>
      </w:r>
    </w:p>
    <w:p w14:paraId="36213535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3302F5B1" w14:textId="77777777" w:rsidR="00CE14D8" w:rsidRPr="00B1105E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B1105E">
        <w:rPr>
          <w:rFonts w:ascii="Baskerville" w:hAnsi="Baskerville" w:cs="AppleSystemUIFont"/>
          <w:b/>
          <w:color w:val="353535"/>
          <w:lang w:val="en-GB"/>
        </w:rPr>
        <w:t>DELETE</w:t>
      </w:r>
    </w:p>
    <w:p w14:paraId="13984D10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54D11669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The </w:t>
      </w:r>
      <w:r w:rsidRPr="0054051A">
        <w:rPr>
          <w:rFonts w:ascii="Baskerville" w:hAnsi="Baskerville" w:cs="AppleSystemUIFontItalic"/>
          <w:color w:val="353535"/>
          <w:lang w:val="en-GB"/>
        </w:rPr>
        <w:t>DELETE</w:t>
      </w:r>
      <w:r w:rsidRPr="0054051A">
        <w:rPr>
          <w:rFonts w:ascii="Baskerville" w:hAnsi="Baskerville" w:cs="AppleSystemUIFont"/>
          <w:color w:val="353535"/>
          <w:lang w:val="en-GB"/>
        </w:rPr>
        <w:t> request removes objects from the server. We can use the </w:t>
      </w:r>
      <w:r w:rsidRPr="0054051A">
        <w:rPr>
          <w:rFonts w:ascii="Baskerville" w:hAnsi="Baskerville" w:cs="AppleSystemUIFontItalic"/>
          <w:color w:val="353535"/>
          <w:lang w:val="en-GB"/>
        </w:rPr>
        <w:t>DELETE</w:t>
      </w:r>
      <w:r w:rsidRPr="0054051A">
        <w:rPr>
          <w:rFonts w:ascii="Baskerville" w:hAnsi="Baskerville" w:cs="AppleSystemUIFont"/>
          <w:color w:val="353535"/>
          <w:lang w:val="en-GB"/>
        </w:rPr>
        <w:t> request to remove repositories.</w:t>
      </w:r>
    </w:p>
    <w:p w14:paraId="74558B70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329C9B5E" w14:textId="77777777" w:rsidR="00CE14D8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58FDC78E" w14:textId="1ADD830E" w:rsidR="00B1105E" w:rsidRDefault="00B1105E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B1105E">
        <w:rPr>
          <w:rFonts w:ascii="Baskerville" w:hAnsi="Baskerville" w:cs="AppleSystemUIFont"/>
          <w:b/>
          <w:color w:val="353535"/>
          <w:lang w:val="en-GB"/>
        </w:rPr>
        <w:t>Web scrapping</w:t>
      </w:r>
    </w:p>
    <w:p w14:paraId="3EF97C37" w14:textId="77777777" w:rsidR="00B1105E" w:rsidRPr="00B1105E" w:rsidRDefault="00B1105E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bookmarkStart w:id="0" w:name="_GoBack"/>
      <w:bookmarkEnd w:id="0"/>
    </w:p>
    <w:p w14:paraId="3D0139F8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first_paragraph = parser.find_all("p", id="first")[0]</w:t>
      </w:r>
    </w:p>
    <w:p w14:paraId="7319AA3E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second_inner_paragraph_text = parser.find_all("p", class_ = "inner-text")[1]</w:t>
      </w:r>
    </w:p>
    <w:p w14:paraId="3AA513D8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69F7211B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## CSS selectors by class</w:t>
      </w:r>
    </w:p>
    <w:p w14:paraId="48BDE844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first_outer_text = parser.select(".outer-text")[0].text</w:t>
      </w:r>
    </w:p>
    <w:p w14:paraId="38846247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49BB1502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## CSS selectors by id</w:t>
      </w:r>
    </w:p>
    <w:p w14:paraId="2921D80D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second_text = parser.select("#second")[0].text</w:t>
      </w:r>
    </w:p>
    <w:p w14:paraId="126A3AE6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10624AAC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## Multiple nested CSS selectors</w:t>
      </w:r>
    </w:p>
    <w:p w14:paraId="25D7560B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54051A">
        <w:rPr>
          <w:rFonts w:ascii="Baskerville" w:hAnsi="Baskerville" w:cs="AppleSystemUIFont"/>
          <w:color w:val="353535"/>
          <w:lang w:val="en-GB"/>
        </w:rPr>
        <w:t>parser.select(“body table …”)</w:t>
      </w:r>
    </w:p>
    <w:p w14:paraId="510CA841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6D9FB1A8" w14:textId="77777777" w:rsidR="00CE14D8" w:rsidRPr="0054051A" w:rsidRDefault="00CE14D8" w:rsidP="00CE14D8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226F7763" w14:textId="77777777" w:rsidR="00997B60" w:rsidRPr="0054051A" w:rsidRDefault="00997B60">
      <w:pPr>
        <w:rPr>
          <w:rFonts w:ascii="Baskerville" w:hAnsi="Baskerville"/>
        </w:rPr>
      </w:pPr>
    </w:p>
    <w:sectPr w:rsidR="00997B60" w:rsidRPr="0054051A" w:rsidSect="00AF38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6E527F1"/>
    <w:multiLevelType w:val="hybridMultilevel"/>
    <w:tmpl w:val="02B2A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D146A9C"/>
    <w:multiLevelType w:val="hybridMultilevel"/>
    <w:tmpl w:val="260AB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D8"/>
    <w:rsid w:val="00127CAB"/>
    <w:rsid w:val="00276FEF"/>
    <w:rsid w:val="002D7A2C"/>
    <w:rsid w:val="0054051A"/>
    <w:rsid w:val="007D6917"/>
    <w:rsid w:val="00997B60"/>
    <w:rsid w:val="00B1105E"/>
    <w:rsid w:val="00BA4FE5"/>
    <w:rsid w:val="00CE14D8"/>
    <w:rsid w:val="00CE1987"/>
    <w:rsid w:val="00D84147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8E2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2252</Characters>
  <Application>Microsoft Macintosh Word</Application>
  <DocSecurity>0</DocSecurity>
  <Lines>18</Lines>
  <Paragraphs>5</Paragraphs>
  <ScaleCrop>false</ScaleCrop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2017-07-10T10:34:00Z</dcterms:created>
  <dcterms:modified xsi:type="dcterms:W3CDTF">2017-07-31T10:07:00Z</dcterms:modified>
</cp:coreProperties>
</file>