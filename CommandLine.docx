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F49F6" w14:textId="77777777" w:rsidR="00FC118A" w:rsidRPr="00FC59C9" w:rsidRDefault="00FC118A" w:rsidP="00FC118A">
      <w:pPr>
        <w:widowControl w:val="0"/>
        <w:autoSpaceDE w:val="0"/>
        <w:autoSpaceDN w:val="0"/>
        <w:adjustRightInd w:val="0"/>
        <w:rPr>
          <w:rFonts w:ascii="Baskerville" w:hAnsi="Baskerville" w:cs="AppleSystemUIFontBold"/>
          <w:b/>
          <w:color w:val="353535"/>
          <w:sz w:val="30"/>
          <w:szCs w:val="30"/>
          <w:lang w:val="en-GB"/>
        </w:rPr>
      </w:pPr>
      <w:r w:rsidRPr="00FC59C9">
        <w:rPr>
          <w:rFonts w:ascii="Baskerville" w:hAnsi="Baskerville" w:cs="AppleSystemUIFontBold"/>
          <w:b/>
          <w:color w:val="353535"/>
          <w:sz w:val="30"/>
          <w:szCs w:val="30"/>
          <w:lang w:val="en-GB"/>
        </w:rPr>
        <w:t>Command Line</w:t>
      </w:r>
    </w:p>
    <w:p w14:paraId="3B351120" w14:textId="77777777" w:rsidR="00FC118A" w:rsidRPr="00FC59C9" w:rsidRDefault="00FC118A" w:rsidP="00FC118A">
      <w:pPr>
        <w:widowControl w:val="0"/>
        <w:autoSpaceDE w:val="0"/>
        <w:autoSpaceDN w:val="0"/>
        <w:adjustRightInd w:val="0"/>
        <w:rPr>
          <w:rFonts w:ascii="Baskerville" w:hAnsi="Baskerville" w:cs="AppleSystemUIFontBold"/>
          <w:color w:val="353535"/>
          <w:sz w:val="30"/>
          <w:szCs w:val="30"/>
          <w:lang w:val="en-GB"/>
        </w:rPr>
      </w:pPr>
    </w:p>
    <w:p w14:paraId="7DDEB949" w14:textId="77777777" w:rsidR="00FC118A" w:rsidRPr="00E616E0" w:rsidRDefault="00FC118A" w:rsidP="00E616E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E616E0">
        <w:rPr>
          <w:rFonts w:ascii="Baskerville" w:hAnsi="Baskerville" w:cs="AppleSystemUIFont"/>
          <w:color w:val="353535"/>
          <w:lang w:val="en-GB"/>
        </w:rPr>
        <w:t>pwd</w:t>
      </w:r>
    </w:p>
    <w:p w14:paraId="64771C5B" w14:textId="77777777" w:rsidR="00FC118A" w:rsidRPr="00E616E0" w:rsidRDefault="00FC118A" w:rsidP="00E616E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E616E0">
        <w:rPr>
          <w:rFonts w:ascii="Baskerville" w:hAnsi="Baskerville" w:cs="AppleSystemUIFont"/>
          <w:color w:val="353535"/>
          <w:lang w:val="en-GB"/>
        </w:rPr>
        <w:t>Root directory - /</w:t>
      </w:r>
    </w:p>
    <w:p w14:paraId="4887AC32" w14:textId="77777777" w:rsidR="00FC118A" w:rsidRPr="00E616E0" w:rsidRDefault="00FC118A" w:rsidP="00E616E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E616E0">
        <w:rPr>
          <w:rFonts w:ascii="Baskerville" w:hAnsi="Baskerville" w:cs="AppleSystemUIFont"/>
          <w:color w:val="353535"/>
          <w:lang w:val="en-GB"/>
        </w:rPr>
        <w:t xml:space="preserve">absolute paths - starts with / — </w:t>
      </w:r>
    </w:p>
    <w:p w14:paraId="17E5CB8A" w14:textId="77777777" w:rsidR="00FC118A" w:rsidRPr="00E616E0" w:rsidRDefault="00FC118A" w:rsidP="00E616E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E616E0">
        <w:rPr>
          <w:rFonts w:ascii="Baskerville" w:hAnsi="Baskerville" w:cs="AppleSystemUIFont"/>
          <w:color w:val="353535"/>
          <w:lang w:val="en-GB"/>
        </w:rPr>
        <w:t>relative paths - doesn’t start with / — and search for the directory in current directory</w:t>
      </w:r>
    </w:p>
    <w:p w14:paraId="65BE2AA6" w14:textId="77777777" w:rsidR="00FC118A" w:rsidRPr="00E616E0" w:rsidRDefault="00FC118A" w:rsidP="00E616E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E616E0">
        <w:rPr>
          <w:rFonts w:ascii="Baskerville" w:hAnsi="Baskerville" w:cs="AppleSystemUIFont"/>
          <w:color w:val="353535"/>
          <w:lang w:val="en-GB"/>
        </w:rPr>
        <w:t>whoami — check username</w:t>
      </w:r>
    </w:p>
    <w:p w14:paraId="4B770104" w14:textId="77777777" w:rsidR="00FC118A" w:rsidRPr="00E616E0" w:rsidRDefault="00FC118A" w:rsidP="00E616E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E616E0">
        <w:rPr>
          <w:rFonts w:ascii="Baskerville" w:hAnsi="Baskerville" w:cs="AppleSystemUIFont"/>
          <w:color w:val="353535"/>
          <w:lang w:val="en-GB"/>
        </w:rPr>
        <w:t>cd ~ — directly takes us to current user’s home directory</w:t>
      </w:r>
    </w:p>
    <w:p w14:paraId="2F6EC0B5" w14:textId="77777777" w:rsidR="00FC118A" w:rsidRPr="00E616E0" w:rsidRDefault="00FC118A" w:rsidP="00E616E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E616E0">
        <w:rPr>
          <w:rFonts w:ascii="Baskerville" w:hAnsi="Baskerville" w:cs="AppleSystemUIFont"/>
          <w:color w:val="353535"/>
          <w:lang w:val="en-GB"/>
        </w:rPr>
        <w:t>mkdir &lt;dirname&gt;</w:t>
      </w:r>
    </w:p>
    <w:p w14:paraId="46E3B9D1" w14:textId="77777777" w:rsidR="00FC118A" w:rsidRPr="00E616E0" w:rsidRDefault="00FC118A" w:rsidP="00E616E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E616E0">
        <w:rPr>
          <w:rFonts w:ascii="Baskerville" w:hAnsi="Baskerville" w:cs="AppleSystemUIFont"/>
          <w:color w:val="353535"/>
          <w:lang w:val="en-GB"/>
        </w:rPr>
        <w:t xml:space="preserve">mkdir -v &lt;dirname&gt; — modifying behaviour of commands - here we have used ‘v’ to turn on verbose </w:t>
      </w:r>
    </w:p>
    <w:p w14:paraId="295C6D81" w14:textId="05071D02" w:rsidR="00FC118A" w:rsidRPr="00E616E0" w:rsidRDefault="00FC118A" w:rsidP="00E616E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E616E0">
        <w:rPr>
          <w:rFonts w:ascii="Baskerville" w:hAnsi="Baskerville" w:cs="AppleSystemUIFont"/>
          <w:color w:val="353535"/>
          <w:lang w:val="en-GB"/>
        </w:rPr>
        <w:t>-help after the command to get help for any command (2 dashes are not without space)</w:t>
      </w:r>
    </w:p>
    <w:p w14:paraId="59E1BAE3" w14:textId="77777777" w:rsidR="00FC118A" w:rsidRPr="00E616E0" w:rsidRDefault="00FC118A" w:rsidP="00E616E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E616E0">
        <w:rPr>
          <w:rFonts w:ascii="Baskerville" w:hAnsi="Baskerville" w:cs="AppleSystemUIFont"/>
          <w:color w:val="353535"/>
          <w:lang w:val="en-GB"/>
        </w:rPr>
        <w:t>ls -l</w:t>
      </w:r>
    </w:p>
    <w:p w14:paraId="43CB8C2D" w14:textId="77777777" w:rsidR="00FC118A" w:rsidRPr="00E616E0" w:rsidRDefault="00FC118A" w:rsidP="00E616E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E616E0">
        <w:rPr>
          <w:rFonts w:ascii="Baskerville" w:hAnsi="Baskerville" w:cs="AppleSystemUIFont"/>
          <w:color w:val="353535"/>
          <w:lang w:val="en-GB"/>
        </w:rPr>
        <w:t>rmdir</w:t>
      </w:r>
    </w:p>
    <w:p w14:paraId="72CD81E5" w14:textId="77777777" w:rsidR="00FC118A" w:rsidRPr="00E616E0" w:rsidRDefault="00FC118A" w:rsidP="00E616E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E616E0">
        <w:rPr>
          <w:rFonts w:ascii="Baskerville" w:hAnsi="Baskerville" w:cs="AppleSystemUIFont"/>
          <w:color w:val="353535"/>
          <w:lang w:val="en-GB"/>
        </w:rPr>
        <w:t>touch test.txt</w:t>
      </w:r>
    </w:p>
    <w:p w14:paraId="50FD2F71" w14:textId="77777777" w:rsidR="00FC118A" w:rsidRPr="00E616E0" w:rsidRDefault="00FC118A" w:rsidP="00E616E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E616E0">
        <w:rPr>
          <w:rFonts w:ascii="Baskerville" w:hAnsi="Baskerville" w:cs="AppleSystemUIFont"/>
          <w:color w:val="353535"/>
          <w:lang w:val="en-GB"/>
        </w:rPr>
        <w:t>echo “some string”</w:t>
      </w:r>
    </w:p>
    <w:p w14:paraId="1C11E8A1" w14:textId="77777777" w:rsidR="00FC118A" w:rsidRPr="00E616E0" w:rsidRDefault="00FC118A" w:rsidP="00E616E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E616E0">
        <w:rPr>
          <w:rFonts w:ascii="Baskerville" w:hAnsi="Baskerville" w:cs="AppleSystemUIFont"/>
          <w:color w:val="353535"/>
          <w:lang w:val="en-GB"/>
        </w:rPr>
        <w:t>echo “some string” &gt; test.txt —&gt; redirects the stdout to the file ‘test’</w:t>
      </w:r>
    </w:p>
    <w:p w14:paraId="76163583" w14:textId="77777777" w:rsidR="00FC118A" w:rsidRPr="00E616E0" w:rsidRDefault="00FC118A" w:rsidP="00E616E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E616E0">
        <w:rPr>
          <w:rFonts w:ascii="Baskerville" w:hAnsi="Baskerville" w:cs="AppleSystemUIFont"/>
          <w:color w:val="353535"/>
          <w:lang w:val="en-GB"/>
        </w:rPr>
        <w:t>nano &lt;filename&gt; - command line text editor</w:t>
      </w:r>
    </w:p>
    <w:p w14:paraId="4D0FD84D" w14:textId="77777777" w:rsidR="00FC118A" w:rsidRPr="00E616E0" w:rsidRDefault="00FC118A" w:rsidP="00E616E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E616E0">
        <w:rPr>
          <w:rFonts w:ascii="Baskerville" w:hAnsi="Baskerville" w:cs="AppleSystemUIFont"/>
          <w:color w:val="353535"/>
          <w:lang w:val="en-GB"/>
        </w:rPr>
        <w:t>file permissions - (owner, group, everyone) - (read, write, execute)</w:t>
      </w:r>
    </w:p>
    <w:p w14:paraId="73E9E998" w14:textId="77777777" w:rsidR="00FC118A" w:rsidRPr="00E616E0" w:rsidRDefault="00FC118A" w:rsidP="00E616E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E616E0">
        <w:rPr>
          <w:rFonts w:ascii="Baskerville" w:hAnsi="Baskerville" w:cs="AppleSystemUIFont"/>
          <w:color w:val="353535"/>
          <w:lang w:val="en-GB"/>
        </w:rPr>
        <w:t>Here are the combinations and their corresponding digits:</w:t>
      </w:r>
    </w:p>
    <w:p w14:paraId="6FB37470" w14:textId="77777777" w:rsidR="00FC118A" w:rsidRPr="00E616E0" w:rsidRDefault="00FC118A" w:rsidP="00E616E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E616E0">
        <w:rPr>
          <w:rFonts w:ascii="Baskerville" w:hAnsi="Baskerville" w:cs="AppleSystemUIFont"/>
          <w:color w:val="353535"/>
          <w:lang w:val="en-GB"/>
        </w:rPr>
        <w:t>--- : No permissions; corresponds to 0</w:t>
      </w:r>
    </w:p>
    <w:p w14:paraId="5286CF38" w14:textId="77777777" w:rsidR="00FC118A" w:rsidRPr="00E616E0" w:rsidRDefault="00FC118A" w:rsidP="00E616E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E616E0">
        <w:rPr>
          <w:rFonts w:ascii="Baskerville" w:hAnsi="Baskerville" w:cs="AppleSystemUIFont"/>
          <w:color w:val="353535"/>
          <w:lang w:val="en-GB"/>
        </w:rPr>
        <w:t>--x : Execute only permission; corresponds to 1</w:t>
      </w:r>
    </w:p>
    <w:p w14:paraId="18C86BCA" w14:textId="77777777" w:rsidR="00FC118A" w:rsidRPr="00E616E0" w:rsidRDefault="00FC118A" w:rsidP="00E616E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E616E0">
        <w:rPr>
          <w:rFonts w:ascii="Baskerville" w:hAnsi="Baskerville" w:cs="AppleSystemUIFont"/>
          <w:color w:val="353535"/>
          <w:lang w:val="en-GB"/>
        </w:rPr>
        <w:t>-w- : Write only permissions; corresponds to 2</w:t>
      </w:r>
    </w:p>
    <w:p w14:paraId="5BDBF30E" w14:textId="77777777" w:rsidR="00FC118A" w:rsidRPr="00E616E0" w:rsidRDefault="00FC118A" w:rsidP="00E616E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E616E0">
        <w:rPr>
          <w:rFonts w:ascii="Baskerville" w:hAnsi="Baskerville" w:cs="AppleSystemUIFont"/>
          <w:color w:val="353535"/>
          <w:lang w:val="en-GB"/>
        </w:rPr>
        <w:t>-wx : Write and execute permissions; corresponds to 3</w:t>
      </w:r>
    </w:p>
    <w:p w14:paraId="200855A7" w14:textId="77777777" w:rsidR="00FC118A" w:rsidRPr="00E616E0" w:rsidRDefault="00FC118A" w:rsidP="00E616E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E616E0">
        <w:rPr>
          <w:rFonts w:ascii="Baskerville" w:hAnsi="Baskerville" w:cs="AppleSystemUIFont"/>
          <w:color w:val="353535"/>
          <w:lang w:val="en-GB"/>
        </w:rPr>
        <w:t>r-- : Read only permissions; corresponds to 4</w:t>
      </w:r>
    </w:p>
    <w:p w14:paraId="7ACA9AEA" w14:textId="77777777" w:rsidR="00FC118A" w:rsidRPr="00E616E0" w:rsidRDefault="00FC118A" w:rsidP="00E616E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E616E0">
        <w:rPr>
          <w:rFonts w:ascii="Baskerville" w:hAnsi="Baskerville" w:cs="AppleSystemUIFont"/>
          <w:color w:val="353535"/>
          <w:lang w:val="en-GB"/>
        </w:rPr>
        <w:t>r-x : Read and execute permissions; corresponds to 5</w:t>
      </w:r>
    </w:p>
    <w:p w14:paraId="49A60C80" w14:textId="77777777" w:rsidR="00FC118A" w:rsidRPr="00E616E0" w:rsidRDefault="00FC118A" w:rsidP="00E616E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E616E0">
        <w:rPr>
          <w:rFonts w:ascii="Baskerville" w:hAnsi="Baskerville" w:cs="AppleSystemUIFont"/>
          <w:color w:val="353535"/>
          <w:lang w:val="en-GB"/>
        </w:rPr>
        <w:t>rw- : Read and write permissions; corresponds to 6</w:t>
      </w:r>
    </w:p>
    <w:p w14:paraId="023A7055" w14:textId="77777777" w:rsidR="00FC118A" w:rsidRPr="00E616E0" w:rsidRDefault="00FC118A" w:rsidP="00E616E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E616E0">
        <w:rPr>
          <w:rFonts w:ascii="Baskerville" w:hAnsi="Baskerville" w:cs="AppleSystemUIFont"/>
          <w:color w:val="353535"/>
          <w:lang w:val="en-GB"/>
        </w:rPr>
        <w:t>rwx : Read, write, and execute permissions; corresponds to 7</w:t>
      </w:r>
    </w:p>
    <w:p w14:paraId="16F41A97" w14:textId="77777777" w:rsidR="00FC118A" w:rsidRPr="00E616E0" w:rsidRDefault="00FC118A" w:rsidP="00E616E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E616E0">
        <w:rPr>
          <w:rFonts w:ascii="Baskerville" w:hAnsi="Baskerville" w:cs="AppleSystemUIFont"/>
          <w:color w:val="353535"/>
          <w:lang w:val="en-GB"/>
        </w:rPr>
        <w:t>stat &lt;filenam&gt; - details about the file</w:t>
      </w:r>
    </w:p>
    <w:p w14:paraId="2DACBEB1" w14:textId="77777777" w:rsidR="00FC118A" w:rsidRPr="00E616E0" w:rsidRDefault="00FC118A" w:rsidP="00E616E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E616E0">
        <w:rPr>
          <w:rFonts w:ascii="Baskerville" w:hAnsi="Baskerville" w:cs="AppleSystemUIFont"/>
          <w:color w:val="353535"/>
          <w:lang w:val="en-GB"/>
        </w:rPr>
        <w:t>chmod &lt;octal code&gt; filename</w:t>
      </w:r>
    </w:p>
    <w:p w14:paraId="571C60BE" w14:textId="77777777" w:rsidR="00FC118A" w:rsidRPr="00E616E0" w:rsidRDefault="00FC118A" w:rsidP="00E616E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E616E0">
        <w:rPr>
          <w:rFonts w:ascii="Baskerville" w:hAnsi="Baskerville" w:cs="AppleSystemUIFont"/>
          <w:color w:val="353535"/>
          <w:lang w:val="en-GB"/>
        </w:rPr>
        <w:t>mv &lt;filename&gt; &lt;destination folder&gt;</w:t>
      </w:r>
    </w:p>
    <w:p w14:paraId="76B84E0F" w14:textId="77777777" w:rsidR="00FC118A" w:rsidRPr="00E616E0" w:rsidRDefault="00FC118A" w:rsidP="00E616E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E616E0">
        <w:rPr>
          <w:rFonts w:ascii="Baskerville" w:hAnsi="Baskerville" w:cs="AppleSystemUIFont"/>
          <w:color w:val="353535"/>
          <w:lang w:val="en-GB"/>
        </w:rPr>
        <w:t>cp &lt;filename&gt; &lt;filename&gt;</w:t>
      </w:r>
    </w:p>
    <w:p w14:paraId="17978B04" w14:textId="77777777" w:rsidR="00FC118A" w:rsidRPr="00E616E0" w:rsidRDefault="00FC118A" w:rsidP="00E616E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E616E0">
        <w:rPr>
          <w:rFonts w:ascii="Baskerville" w:hAnsi="Baskerville" w:cs="AppleSystemUIFont"/>
          <w:color w:val="353535"/>
          <w:lang w:val="en-GB"/>
        </w:rPr>
        <w:t>rm &lt;filenam&gt;</w:t>
      </w:r>
    </w:p>
    <w:p w14:paraId="2BBCCBC8" w14:textId="77777777" w:rsidR="00FC118A" w:rsidRPr="00FC59C9" w:rsidRDefault="00FC118A" w:rsidP="00E616E0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FC59C9">
        <w:rPr>
          <w:rFonts w:ascii="Baskerville" w:hAnsi="Baskerville" w:cs="AppleSystemUIFont"/>
          <w:color w:val="353535"/>
          <w:lang w:val="en-GB"/>
        </w:rPr>
        <w:t>unzip &lt;filenam&gt;</w:t>
      </w:r>
    </w:p>
    <w:p w14:paraId="04E27B65" w14:textId="77777777" w:rsidR="00FC118A" w:rsidRPr="00FC59C9" w:rsidRDefault="00FC118A" w:rsidP="00E616E0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FC59C9">
        <w:rPr>
          <w:rFonts w:ascii="Baskerville" w:hAnsi="Baskerville" w:cs="AppleSystemUIFont"/>
          <w:color w:val="353535"/>
          <w:lang w:val="en-GB"/>
        </w:rPr>
        <w:t>wc &lt;filename&gt; - count of lines in a file</w:t>
      </w:r>
    </w:p>
    <w:p w14:paraId="66C086D7" w14:textId="77777777" w:rsidR="00FC118A" w:rsidRPr="00E616E0" w:rsidRDefault="00FC118A" w:rsidP="00E616E0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</w:p>
    <w:p w14:paraId="0301DF6B" w14:textId="77777777" w:rsidR="00FC118A" w:rsidRPr="00FC59C9" w:rsidRDefault="00FC118A" w:rsidP="00FC118A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</w:p>
    <w:p w14:paraId="79E4C244" w14:textId="77777777" w:rsidR="00FC118A" w:rsidRPr="00FC59C9" w:rsidRDefault="00FC118A" w:rsidP="00FC118A">
      <w:pPr>
        <w:widowControl w:val="0"/>
        <w:autoSpaceDE w:val="0"/>
        <w:autoSpaceDN w:val="0"/>
        <w:adjustRightInd w:val="0"/>
        <w:rPr>
          <w:rFonts w:ascii="Baskerville" w:hAnsi="Baskerville" w:cs="AppleSystemUIFontBold"/>
          <w:b/>
          <w:color w:val="353535"/>
          <w:sz w:val="30"/>
          <w:szCs w:val="30"/>
          <w:lang w:val="en-GB"/>
        </w:rPr>
      </w:pPr>
      <w:r w:rsidRPr="00FC59C9">
        <w:rPr>
          <w:rFonts w:ascii="Baskerville" w:hAnsi="Baskerville" w:cs="AppleSystemUIFontBold"/>
          <w:b/>
          <w:color w:val="353535"/>
          <w:sz w:val="30"/>
          <w:szCs w:val="30"/>
          <w:lang w:val="en-GB"/>
        </w:rPr>
        <w:t>BASH</w:t>
      </w:r>
    </w:p>
    <w:p w14:paraId="57FDA5F6" w14:textId="77777777" w:rsidR="00FC118A" w:rsidRPr="00FC59C9" w:rsidRDefault="00FC118A" w:rsidP="00FC118A">
      <w:pPr>
        <w:widowControl w:val="0"/>
        <w:autoSpaceDE w:val="0"/>
        <w:autoSpaceDN w:val="0"/>
        <w:adjustRightInd w:val="0"/>
        <w:rPr>
          <w:rFonts w:ascii="Baskerville" w:hAnsi="Baskerville" w:cs="AppleSystemUIFontBold"/>
          <w:color w:val="353535"/>
          <w:sz w:val="30"/>
          <w:szCs w:val="30"/>
          <w:lang w:val="en-GB"/>
        </w:rPr>
      </w:pPr>
    </w:p>
    <w:p w14:paraId="38D4B77E" w14:textId="77777777" w:rsidR="00FC118A" w:rsidRPr="00FC59C9" w:rsidRDefault="00FC118A" w:rsidP="00FC118A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FC59C9">
        <w:rPr>
          <w:rFonts w:ascii="Baskerville" w:hAnsi="Baskerville" w:cs="AppleSystemUIFont"/>
          <w:color w:val="353535"/>
          <w:lang w:val="en-GB"/>
        </w:rPr>
        <w:t>/home/dq$ FOOD="Shrimp gumbo"                                           </w:t>
      </w:r>
    </w:p>
    <w:p w14:paraId="5390308B" w14:textId="77777777" w:rsidR="00FC118A" w:rsidRPr="00FC59C9" w:rsidRDefault="00FC118A" w:rsidP="00FC118A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FC59C9">
        <w:rPr>
          <w:rFonts w:ascii="Baskerville" w:hAnsi="Baskerville" w:cs="AppleSystemUIFont"/>
          <w:color w:val="353535"/>
          <w:lang w:val="en-GB"/>
        </w:rPr>
        <w:t>/home/dq$ $FOOD                                                         </w:t>
      </w:r>
    </w:p>
    <w:p w14:paraId="5DA3212E" w14:textId="77777777" w:rsidR="00FC118A" w:rsidRPr="00FC59C9" w:rsidRDefault="00FC118A" w:rsidP="00FC118A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FC59C9">
        <w:rPr>
          <w:rFonts w:ascii="Baskerville" w:hAnsi="Baskerville" w:cs="AppleSystemUIFont"/>
          <w:color w:val="353535"/>
          <w:lang w:val="en-GB"/>
        </w:rPr>
        <w:t>bash: Shrimp: command not found                                         </w:t>
      </w:r>
    </w:p>
    <w:p w14:paraId="563CD600" w14:textId="77777777" w:rsidR="00FC118A" w:rsidRPr="00FC59C9" w:rsidRDefault="00FC118A" w:rsidP="00FC118A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FC59C9">
        <w:rPr>
          <w:rFonts w:ascii="Baskerville" w:hAnsi="Baskerville" w:cs="AppleSystemUIFont"/>
          <w:color w:val="353535"/>
          <w:lang w:val="en-GB"/>
        </w:rPr>
        <w:t>/home/dq$ echo $FOOD                                                    </w:t>
      </w:r>
    </w:p>
    <w:p w14:paraId="76EA943D" w14:textId="77777777" w:rsidR="00FC118A" w:rsidRPr="00FC59C9" w:rsidRDefault="00FC118A" w:rsidP="00FC118A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FC59C9">
        <w:rPr>
          <w:rFonts w:ascii="Baskerville" w:hAnsi="Baskerville" w:cs="AppleSystemUIFont"/>
          <w:color w:val="353535"/>
          <w:lang w:val="en-GB"/>
        </w:rPr>
        <w:t>Shrimp gumbo                                                            </w:t>
      </w:r>
    </w:p>
    <w:p w14:paraId="2045EAFD" w14:textId="77777777" w:rsidR="00FC118A" w:rsidRPr="00FC59C9" w:rsidRDefault="00FC118A" w:rsidP="00FC118A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FC59C9">
        <w:rPr>
          <w:rFonts w:ascii="Baskerville" w:hAnsi="Baskerville" w:cs="AppleSystemUIFont"/>
          <w:color w:val="353535"/>
          <w:lang w:val="en-GB"/>
        </w:rPr>
        <w:t>/home/dq$ export FOOD="Chicken and waffles"                             </w:t>
      </w:r>
    </w:p>
    <w:p w14:paraId="3554A515" w14:textId="77777777" w:rsidR="00FC118A" w:rsidRPr="00FC59C9" w:rsidRDefault="00FC118A" w:rsidP="00FC118A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FC59C9">
        <w:rPr>
          <w:rFonts w:ascii="Baskerville" w:hAnsi="Baskerville" w:cs="AppleSystemUIFont"/>
          <w:color w:val="353535"/>
          <w:lang w:val="en-GB"/>
        </w:rPr>
        <w:t>/home/dq$ python                                                        </w:t>
      </w:r>
    </w:p>
    <w:p w14:paraId="0B4DE0D0" w14:textId="77777777" w:rsidR="00FC118A" w:rsidRPr="00FC59C9" w:rsidRDefault="00FC118A" w:rsidP="00FC118A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FC59C9">
        <w:rPr>
          <w:rFonts w:ascii="Baskerville" w:hAnsi="Baskerville" w:cs="AppleSystemUIFont"/>
          <w:color w:val="353535"/>
          <w:lang w:val="en-GB"/>
        </w:rPr>
        <w:lastRenderedPageBreak/>
        <w:t>Python 3.4.3 (default, Nov 17 2016, 01:08:31)                           </w:t>
      </w:r>
    </w:p>
    <w:p w14:paraId="45B6384B" w14:textId="77777777" w:rsidR="00FC118A" w:rsidRPr="00FC59C9" w:rsidRDefault="00FC118A" w:rsidP="00FC118A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FC59C9">
        <w:rPr>
          <w:rFonts w:ascii="Baskerville" w:hAnsi="Baskerville" w:cs="AppleSystemUIFont"/>
          <w:color w:val="353535"/>
          <w:lang w:val="en-GB"/>
        </w:rPr>
        <w:t>[GCC 4.8.4] on linux                                                    </w:t>
      </w:r>
    </w:p>
    <w:p w14:paraId="7A9A7FF1" w14:textId="77777777" w:rsidR="00FC118A" w:rsidRPr="00FC59C9" w:rsidRDefault="00FC118A" w:rsidP="00FC118A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FC59C9">
        <w:rPr>
          <w:rFonts w:ascii="Baskerville" w:hAnsi="Baskerville" w:cs="AppleSystemUIFont"/>
          <w:color w:val="353535"/>
          <w:lang w:val="en-GB"/>
        </w:rPr>
        <w:t>Type "help", "copyright", "credits" or "license" for more information.  </w:t>
      </w:r>
    </w:p>
    <w:p w14:paraId="142B3392" w14:textId="77777777" w:rsidR="00FC118A" w:rsidRPr="00FC59C9" w:rsidRDefault="00FC118A" w:rsidP="00FC118A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FC59C9">
        <w:rPr>
          <w:rFonts w:ascii="Baskerville" w:hAnsi="Baskerville" w:cs="AppleSystemUIFont"/>
          <w:color w:val="353535"/>
          <w:lang w:val="en-GB"/>
        </w:rPr>
        <w:t>&gt;&gt;&gt; import os                                                           </w:t>
      </w:r>
    </w:p>
    <w:p w14:paraId="5866149F" w14:textId="77777777" w:rsidR="00FC118A" w:rsidRPr="00FC59C9" w:rsidRDefault="00FC118A" w:rsidP="00FC118A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FC59C9">
        <w:rPr>
          <w:rFonts w:ascii="Baskerville" w:hAnsi="Baskerville" w:cs="AppleSystemUIFont"/>
          <w:color w:val="353535"/>
          <w:lang w:val="en-GB"/>
        </w:rPr>
        <w:t>&gt;&gt;&gt; print(os.environ["FOOD"])                                           </w:t>
      </w:r>
    </w:p>
    <w:p w14:paraId="5F31F485" w14:textId="77777777" w:rsidR="00FC118A" w:rsidRPr="00FC59C9" w:rsidRDefault="00FC118A" w:rsidP="00FC118A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FC59C9">
        <w:rPr>
          <w:rFonts w:ascii="Baskerville" w:hAnsi="Baskerville" w:cs="AppleSystemUIFont"/>
          <w:color w:val="353535"/>
          <w:lang w:val="en-GB"/>
        </w:rPr>
        <w:t>Chicken and waffles                                                     </w:t>
      </w:r>
    </w:p>
    <w:p w14:paraId="1A7E8D93" w14:textId="77777777" w:rsidR="00FC118A" w:rsidRPr="00FC59C9" w:rsidRDefault="00FC118A" w:rsidP="00FC118A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FC59C9">
        <w:rPr>
          <w:rFonts w:ascii="Baskerville" w:hAnsi="Baskerville" w:cs="AppleSystemUIFont"/>
          <w:color w:val="353535"/>
          <w:lang w:val="en-GB"/>
        </w:rPr>
        <w:t>&gt;&gt;&gt; exit()                                                              </w:t>
      </w:r>
    </w:p>
    <w:p w14:paraId="040A1287" w14:textId="77777777" w:rsidR="00FC118A" w:rsidRPr="00FC59C9" w:rsidRDefault="00FC118A" w:rsidP="00FC118A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FC59C9">
        <w:rPr>
          <w:rFonts w:ascii="Baskerville" w:hAnsi="Baskerville" w:cs="AppleSystemUIFont"/>
          <w:color w:val="353535"/>
          <w:lang w:val="en-GB"/>
        </w:rPr>
        <w:t>/home/dq$ echo $FOOD                                                    </w:t>
      </w:r>
    </w:p>
    <w:p w14:paraId="11757B85" w14:textId="77777777" w:rsidR="00FC118A" w:rsidRPr="00FC59C9" w:rsidRDefault="00FC118A" w:rsidP="00FC118A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FC59C9">
        <w:rPr>
          <w:rFonts w:ascii="Baskerville" w:hAnsi="Baskerville" w:cs="AppleSystemUIFont"/>
          <w:color w:val="353535"/>
          <w:lang w:val="en-GB"/>
        </w:rPr>
        <w:t>Chicken and waffles                                                     </w:t>
      </w:r>
    </w:p>
    <w:p w14:paraId="631052D0" w14:textId="77777777" w:rsidR="00FC118A" w:rsidRPr="00FC59C9" w:rsidRDefault="00FC118A" w:rsidP="00FC118A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FC59C9">
        <w:rPr>
          <w:rFonts w:ascii="Baskerville" w:hAnsi="Baskerville" w:cs="AppleSystemUIFont"/>
          <w:color w:val="353535"/>
          <w:lang w:val="en-GB"/>
        </w:rPr>
        <w:t>/home/dq$ /usr/bin/python                                               </w:t>
      </w:r>
    </w:p>
    <w:p w14:paraId="0445E9EE" w14:textId="77777777" w:rsidR="00FC118A" w:rsidRPr="00FC59C9" w:rsidRDefault="00FC118A" w:rsidP="00FC118A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FC59C9">
        <w:rPr>
          <w:rFonts w:ascii="Baskerville" w:hAnsi="Baskerville" w:cs="AppleSystemUIFont"/>
          <w:color w:val="353535"/>
          <w:lang w:val="en-GB"/>
        </w:rPr>
        <w:t>Python 2.7.6 (default, Oct 26 2016, 20:30:19) </w:t>
      </w:r>
    </w:p>
    <w:p w14:paraId="092C0650" w14:textId="77777777" w:rsidR="00FC118A" w:rsidRPr="00FC59C9" w:rsidRDefault="00FC118A" w:rsidP="00FC118A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FC59C9">
        <w:rPr>
          <w:rFonts w:ascii="Baskerville" w:hAnsi="Baskerville" w:cs="AppleSystemUIFont"/>
          <w:color w:val="353535"/>
          <w:lang w:val="en-GB"/>
        </w:rPr>
        <w:t>/home/dq$ echo $PATH</w:t>
      </w:r>
    </w:p>
    <w:p w14:paraId="78FADD09" w14:textId="77777777" w:rsidR="00FC118A" w:rsidRPr="00FC59C9" w:rsidRDefault="00FC118A" w:rsidP="00FC118A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</w:p>
    <w:p w14:paraId="4AFEA864" w14:textId="77777777" w:rsidR="00FC118A" w:rsidRPr="00FC59C9" w:rsidRDefault="00FC118A" w:rsidP="00FC118A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</w:p>
    <w:p w14:paraId="268EE390" w14:textId="77777777" w:rsidR="00FC118A" w:rsidRPr="00FC59C9" w:rsidRDefault="00FC118A" w:rsidP="00FC118A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b/>
          <w:color w:val="353535"/>
          <w:lang w:val="en-GB"/>
        </w:rPr>
      </w:pPr>
      <w:r w:rsidRPr="00FC59C9">
        <w:rPr>
          <w:rFonts w:ascii="Baskerville" w:hAnsi="Baskerville" w:cs="AppleSystemUIFont"/>
          <w:b/>
          <w:color w:val="353535"/>
          <w:lang w:val="en-GB"/>
        </w:rPr>
        <w:t>— combining flags</w:t>
      </w:r>
    </w:p>
    <w:p w14:paraId="52BCDFFB" w14:textId="77777777" w:rsidR="00FC118A" w:rsidRPr="00FC59C9" w:rsidRDefault="00FC118A" w:rsidP="00FC118A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FC59C9">
        <w:rPr>
          <w:rFonts w:ascii="Baskerville" w:hAnsi="Baskerville" w:cs="AppleSystemUIFont"/>
          <w:color w:val="353535"/>
          <w:lang w:val="en-GB"/>
        </w:rPr>
        <w:t>ls -a -l  ——————&gt; ls -al</w:t>
      </w:r>
    </w:p>
    <w:p w14:paraId="32E983C4" w14:textId="77777777" w:rsidR="00FC118A" w:rsidRPr="00FC59C9" w:rsidRDefault="00FC118A" w:rsidP="00FC118A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FC59C9">
        <w:rPr>
          <w:rFonts w:ascii="Baskerville" w:hAnsi="Baskerville" w:cs="AppleSystemUIFont"/>
          <w:color w:val="353535"/>
          <w:lang w:val="en-GB"/>
        </w:rPr>
        <w:t>longer flags with double dash (- -) without space</w:t>
      </w:r>
    </w:p>
    <w:p w14:paraId="4370B90A" w14:textId="77777777" w:rsidR="00FC118A" w:rsidRPr="00FC59C9" w:rsidRDefault="00FC118A" w:rsidP="00FC118A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FC59C9">
        <w:rPr>
          <w:rFonts w:ascii="Baskerville" w:hAnsi="Baskerville" w:cs="AppleSystemUIFont"/>
          <w:color w:val="353535"/>
          <w:lang w:val="en-GB"/>
        </w:rPr>
        <w:t>———</w:t>
      </w:r>
    </w:p>
    <w:p w14:paraId="56778F5F" w14:textId="77777777" w:rsidR="00FC118A" w:rsidRPr="00FC59C9" w:rsidRDefault="00FC118A" w:rsidP="00FC118A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FC59C9">
        <w:rPr>
          <w:rFonts w:ascii="Baskerville" w:hAnsi="Baskerville" w:cs="AppleSystemUIFont"/>
          <w:color w:val="353535"/>
          <w:lang w:val="en-GB"/>
        </w:rPr>
        <w:t>Create a virtual environment</w:t>
      </w:r>
    </w:p>
    <w:p w14:paraId="43C40814" w14:textId="77777777" w:rsidR="00FC118A" w:rsidRPr="00FC59C9" w:rsidRDefault="00FC118A" w:rsidP="00FC118A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FC59C9">
        <w:rPr>
          <w:rFonts w:ascii="Baskerville" w:hAnsi="Baskerville" w:cs="AppleSystemUIFont"/>
          <w:color w:val="353535"/>
          <w:lang w:val="en-GB"/>
        </w:rPr>
        <w:t>virtualenv -p /usr/bin/python3 python3</w:t>
      </w:r>
    </w:p>
    <w:p w14:paraId="5276B591" w14:textId="77777777" w:rsidR="00FC118A" w:rsidRPr="00FC59C9" w:rsidRDefault="00FC118A" w:rsidP="00FC118A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FC59C9">
        <w:rPr>
          <w:rFonts w:ascii="Baskerville" w:hAnsi="Baskerville" w:cs="AppleSystemUIFont"/>
          <w:color w:val="353535"/>
          <w:lang w:val="en-GB"/>
        </w:rPr>
        <w:t>virtualenv  python111</w:t>
      </w:r>
    </w:p>
    <w:p w14:paraId="2F204E66" w14:textId="77777777" w:rsidR="00FC118A" w:rsidRPr="00FC59C9" w:rsidRDefault="00FC118A" w:rsidP="00FC118A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FC59C9">
        <w:rPr>
          <w:rFonts w:ascii="Baskerville" w:hAnsi="Baskerville" w:cs="AppleSystemUIFont"/>
          <w:color w:val="353535"/>
          <w:lang w:val="en-GB"/>
        </w:rPr>
        <w:t>——</w:t>
      </w:r>
    </w:p>
    <w:p w14:paraId="056C66EA" w14:textId="77777777" w:rsidR="00FC118A" w:rsidRPr="00FC59C9" w:rsidRDefault="00FC118A" w:rsidP="00FC118A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FC59C9">
        <w:rPr>
          <w:rFonts w:ascii="Baskerville" w:hAnsi="Baskerville" w:cs="AppleSystemUIFont"/>
          <w:color w:val="353535"/>
          <w:lang w:val="en-GB"/>
        </w:rPr>
        <w:t xml:space="preserve">activate a virtual environment </w:t>
      </w:r>
    </w:p>
    <w:p w14:paraId="2AB4D9E7" w14:textId="77777777" w:rsidR="00FC118A" w:rsidRPr="00FC59C9" w:rsidRDefault="00FC118A" w:rsidP="00FC118A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FC59C9">
        <w:rPr>
          <w:rFonts w:ascii="Baskerville" w:hAnsi="Baskerville" w:cs="AppleSystemUIFont"/>
          <w:color w:val="353535"/>
          <w:lang w:val="en-GB"/>
        </w:rPr>
        <w:t xml:space="preserve">source python3/bin/activate </w:t>
      </w:r>
    </w:p>
    <w:p w14:paraId="771843EA" w14:textId="77777777" w:rsidR="00FC118A" w:rsidRPr="00FC59C9" w:rsidRDefault="00FC118A" w:rsidP="00FC118A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FC59C9">
        <w:rPr>
          <w:rFonts w:ascii="Baskerville" w:hAnsi="Baskerville" w:cs="AppleSystemUIFont"/>
          <w:color w:val="353535"/>
          <w:lang w:val="en-GB"/>
        </w:rPr>
        <w:t xml:space="preserve">deactivate a virtual environment </w:t>
      </w:r>
    </w:p>
    <w:p w14:paraId="78F24F68" w14:textId="77777777" w:rsidR="00FC118A" w:rsidRPr="00FC59C9" w:rsidRDefault="00FC118A" w:rsidP="00FC118A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FC59C9">
        <w:rPr>
          <w:rFonts w:ascii="Baskerville" w:hAnsi="Baskerville" w:cs="AppleSystemUIFont"/>
          <w:color w:val="353535"/>
          <w:lang w:val="en-GB"/>
        </w:rPr>
        <w:t>deactivate</w:t>
      </w:r>
    </w:p>
    <w:p w14:paraId="02DD3C1A" w14:textId="77777777" w:rsidR="00FC118A" w:rsidRPr="00FC59C9" w:rsidRDefault="00FC118A" w:rsidP="00FC118A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FC59C9">
        <w:rPr>
          <w:rFonts w:ascii="Baskerville" w:hAnsi="Baskerville" w:cs="AppleSystemUIFont"/>
          <w:color w:val="353535"/>
          <w:lang w:val="en-GB"/>
        </w:rPr>
        <w:t xml:space="preserve">— </w:t>
      </w:r>
    </w:p>
    <w:p w14:paraId="7C575389" w14:textId="77777777" w:rsidR="00FC118A" w:rsidRPr="00FC59C9" w:rsidRDefault="00FC118A" w:rsidP="00FC118A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FC59C9">
        <w:rPr>
          <w:rFonts w:ascii="Baskerville" w:hAnsi="Baskerville" w:cs="AppleSystemUIFont"/>
          <w:color w:val="353535"/>
          <w:lang w:val="en-GB"/>
        </w:rPr>
        <w:t>pip freeze (gives all installed packages)</w:t>
      </w:r>
    </w:p>
    <w:p w14:paraId="3D2CA16A" w14:textId="77777777" w:rsidR="00FC118A" w:rsidRPr="00FC59C9" w:rsidRDefault="00FC118A" w:rsidP="00FC118A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</w:p>
    <w:p w14:paraId="7439269D" w14:textId="77777777" w:rsidR="00FC118A" w:rsidRPr="00FC59C9" w:rsidRDefault="00FC118A" w:rsidP="00FC118A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b/>
          <w:color w:val="353535"/>
          <w:u w:color="353535"/>
          <w:lang w:val="en-GB"/>
        </w:rPr>
      </w:pPr>
      <w:r w:rsidRPr="00FC59C9">
        <w:rPr>
          <w:rFonts w:ascii="Baskerville" w:hAnsi="Baskerville" w:cs="AppleSystemUIFontBold"/>
          <w:b/>
          <w:color w:val="353535"/>
          <w:sz w:val="30"/>
          <w:szCs w:val="30"/>
          <w:u w:val="single" w:color="353535"/>
          <w:lang w:val="en-GB"/>
        </w:rPr>
        <w:t>CSVKit</w:t>
      </w:r>
    </w:p>
    <w:p w14:paraId="4F8B3D56" w14:textId="77777777" w:rsidR="00FC118A" w:rsidRPr="00FC59C9" w:rsidRDefault="00FC118A" w:rsidP="00FC118A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u w:color="353535"/>
          <w:lang w:val="en-GB"/>
        </w:rPr>
      </w:pPr>
    </w:p>
    <w:p w14:paraId="2BBCE017" w14:textId="77777777" w:rsidR="00FC118A" w:rsidRPr="00E616E0" w:rsidRDefault="00FC118A" w:rsidP="00E616E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Baskerville" w:hAnsi="Baskerville" w:cs="AppleSystemUIFont"/>
          <w:color w:val="353535"/>
          <w:u w:color="353535"/>
          <w:lang w:val="en-GB"/>
        </w:rPr>
      </w:pPr>
      <w:r w:rsidRPr="00E616E0">
        <w:rPr>
          <w:rFonts w:ascii="Baskerville" w:hAnsi="Baskerville" w:cs="AppleSystemUIFontBold"/>
          <w:color w:val="353535"/>
          <w:u w:color="353535"/>
          <w:lang w:val="en-GB"/>
        </w:rPr>
        <w:t>csvstack</w:t>
      </w:r>
      <w:r w:rsidRPr="00E616E0">
        <w:rPr>
          <w:rFonts w:ascii="Baskerville" w:hAnsi="Baskerville" w:cs="AppleSystemUIFont"/>
          <w:color w:val="353535"/>
          <w:u w:color="353535"/>
          <w:lang w:val="en-GB"/>
        </w:rPr>
        <w:t>: for stacking rows from multiple CSV files.</w:t>
      </w:r>
    </w:p>
    <w:p w14:paraId="07ED8FA7" w14:textId="77777777" w:rsidR="00FC118A" w:rsidRPr="00E616E0" w:rsidRDefault="00FC118A" w:rsidP="00E616E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Baskerville" w:hAnsi="Baskerville" w:cs="AppleSystemUIFont"/>
          <w:color w:val="353535"/>
          <w:u w:color="353535"/>
          <w:lang w:val="en-GB"/>
        </w:rPr>
      </w:pPr>
      <w:r w:rsidRPr="00E616E0">
        <w:rPr>
          <w:rFonts w:ascii="Baskerville" w:hAnsi="Baskerville" w:cs="AppleSystemUIFontBold"/>
          <w:color w:val="353535"/>
          <w:u w:color="353535"/>
          <w:lang w:val="en-GB"/>
        </w:rPr>
        <w:t>csvlook</w:t>
      </w:r>
      <w:r w:rsidRPr="00E616E0">
        <w:rPr>
          <w:rFonts w:ascii="Baskerville" w:hAnsi="Baskerville" w:cs="AppleSystemUIFont"/>
          <w:color w:val="353535"/>
          <w:u w:color="353535"/>
          <w:lang w:val="en-GB"/>
        </w:rPr>
        <w:t>: renders CSV in pretty table format.</w:t>
      </w:r>
    </w:p>
    <w:p w14:paraId="3FAC9D1C" w14:textId="77777777" w:rsidR="00FC118A" w:rsidRPr="00E616E0" w:rsidRDefault="00FC118A" w:rsidP="00E616E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Baskerville" w:hAnsi="Baskerville" w:cs="AppleSystemUIFont"/>
          <w:color w:val="353535"/>
          <w:u w:color="353535"/>
          <w:lang w:val="en-GB"/>
        </w:rPr>
      </w:pPr>
      <w:r w:rsidRPr="00E616E0">
        <w:rPr>
          <w:rFonts w:ascii="Baskerville" w:hAnsi="Baskerville" w:cs="AppleSystemUIFontBold"/>
          <w:color w:val="353535"/>
          <w:u w:color="353535"/>
          <w:lang w:val="en-GB"/>
        </w:rPr>
        <w:t>csvcut</w:t>
      </w:r>
      <w:r w:rsidRPr="00E616E0">
        <w:rPr>
          <w:rFonts w:ascii="Baskerville" w:hAnsi="Baskerville" w:cs="AppleSystemUIFont"/>
          <w:color w:val="353535"/>
          <w:u w:color="353535"/>
          <w:lang w:val="en-GB"/>
        </w:rPr>
        <w:t>: for selecting specific columns from a CSV file.</w:t>
      </w:r>
    </w:p>
    <w:p w14:paraId="5C1411CA" w14:textId="77777777" w:rsidR="00FC118A" w:rsidRPr="00E616E0" w:rsidRDefault="00FC118A" w:rsidP="00E616E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Baskerville" w:hAnsi="Baskerville" w:cs="AppleSystemUIFont"/>
          <w:color w:val="353535"/>
          <w:u w:color="353535"/>
          <w:lang w:val="en-GB"/>
        </w:rPr>
      </w:pPr>
      <w:r w:rsidRPr="00E616E0">
        <w:rPr>
          <w:rFonts w:ascii="Baskerville" w:hAnsi="Baskerville" w:cs="AppleSystemUIFontBold"/>
          <w:color w:val="353535"/>
          <w:u w:color="353535"/>
          <w:lang w:val="en-GB"/>
        </w:rPr>
        <w:t>csvstat</w:t>
      </w:r>
      <w:r w:rsidRPr="00E616E0">
        <w:rPr>
          <w:rFonts w:ascii="Baskerville" w:hAnsi="Baskerville" w:cs="AppleSystemUIFont"/>
          <w:color w:val="353535"/>
          <w:u w:color="353535"/>
          <w:lang w:val="en-GB"/>
        </w:rPr>
        <w:t>: for calculating descriptive statistics for some or all columns.</w:t>
      </w:r>
    </w:p>
    <w:p w14:paraId="08FB4B54" w14:textId="77777777" w:rsidR="00FC118A" w:rsidRPr="00E616E0" w:rsidRDefault="00FC118A" w:rsidP="00E616E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Baskerville" w:hAnsi="Baskerville" w:cs="AppleSystemUIFont"/>
          <w:color w:val="353535"/>
          <w:u w:color="353535"/>
          <w:lang w:val="en-GB"/>
        </w:rPr>
      </w:pPr>
      <w:r w:rsidRPr="00E616E0">
        <w:rPr>
          <w:rFonts w:ascii="Baskerville" w:hAnsi="Baskerville" w:cs="AppleSystemUIFontBold"/>
          <w:color w:val="353535"/>
          <w:u w:color="353535"/>
          <w:lang w:val="en-GB"/>
        </w:rPr>
        <w:t>csvgrep</w:t>
      </w:r>
      <w:r w:rsidRPr="00E616E0">
        <w:rPr>
          <w:rFonts w:ascii="Baskerville" w:hAnsi="Baskerville" w:cs="AppleSystemUIFont"/>
          <w:color w:val="353535"/>
          <w:u w:color="353535"/>
          <w:lang w:val="en-GB"/>
        </w:rPr>
        <w:t>: for filtering tabular data using specific criteria.</w:t>
      </w:r>
    </w:p>
    <w:p w14:paraId="2B8579EF" w14:textId="77777777" w:rsidR="00FC118A" w:rsidRPr="00FC59C9" w:rsidRDefault="00FC118A" w:rsidP="00FC118A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u w:color="353535"/>
          <w:lang w:val="en-GB"/>
        </w:rPr>
      </w:pPr>
    </w:p>
    <w:p w14:paraId="3AA383F1" w14:textId="77777777" w:rsidR="00FC118A" w:rsidRPr="00FC59C9" w:rsidRDefault="00FC118A" w:rsidP="00FC118A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u w:color="353535"/>
          <w:lang w:val="en-GB"/>
        </w:rPr>
      </w:pPr>
      <w:r w:rsidRPr="00FC59C9">
        <w:rPr>
          <w:rFonts w:ascii="Baskerville" w:hAnsi="Baskerville" w:cs="AppleSystemUIFont"/>
          <w:b/>
          <w:color w:val="353535"/>
          <w:u w:color="353535"/>
          <w:lang w:val="en-GB"/>
        </w:rPr>
        <w:t>Examples</w:t>
      </w:r>
      <w:r w:rsidRPr="00FC59C9">
        <w:rPr>
          <w:rFonts w:ascii="Baskerville" w:hAnsi="Baskerville" w:cs="AppleSystemUIFont"/>
          <w:color w:val="353535"/>
          <w:u w:color="353535"/>
          <w:lang w:val="en-GB"/>
        </w:rPr>
        <w:t xml:space="preserve">: </w:t>
      </w:r>
    </w:p>
    <w:p w14:paraId="2E097E48" w14:textId="77777777" w:rsidR="00FC118A" w:rsidRPr="00FC59C9" w:rsidRDefault="00FC118A" w:rsidP="00FC118A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Baskerville" w:hAnsi="Baskerville" w:cs="AppleSystemUIFont"/>
          <w:color w:val="353535"/>
          <w:u w:color="353535"/>
          <w:lang w:val="en-GB"/>
        </w:rPr>
      </w:pPr>
      <w:r w:rsidRPr="00FC59C9">
        <w:rPr>
          <w:rFonts w:ascii="Baskerville" w:hAnsi="Baskerville" w:cs="AppleSystemUIFont"/>
          <w:color w:val="353535"/>
          <w:u w:color="353535"/>
          <w:lang w:val="en-GB"/>
        </w:rPr>
        <w:t>csvstack -n origin -g 1,2,3 file1.csv file2.csv file3.csv &gt; final.csv</w:t>
      </w:r>
    </w:p>
    <w:p w14:paraId="3D3E5FCE" w14:textId="77777777" w:rsidR="00FC118A" w:rsidRPr="00FC59C9" w:rsidRDefault="00FC118A" w:rsidP="00FC118A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Baskerville" w:hAnsi="Baskerville" w:cs="AppleSystemUIFont"/>
          <w:color w:val="353535"/>
          <w:u w:color="353535"/>
          <w:lang w:val="en-GB"/>
        </w:rPr>
      </w:pPr>
      <w:r w:rsidRPr="00FC59C9">
        <w:rPr>
          <w:rFonts w:ascii="Baskerville" w:hAnsi="Baskerville" w:cs="AppleSystemUIFont"/>
          <w:color w:val="353535"/>
          <w:u w:color="353535"/>
          <w:lang w:val="en-GB"/>
        </w:rPr>
        <w:t>head -n 10 Combined_hud.csv | csvlook</w:t>
      </w:r>
    </w:p>
    <w:p w14:paraId="1CEE3EE6" w14:textId="77777777" w:rsidR="00FC118A" w:rsidRPr="00FC59C9" w:rsidRDefault="00FC118A" w:rsidP="00FC118A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Baskerville" w:hAnsi="Baskerville" w:cs="AppleSystemUIFont"/>
          <w:color w:val="353535"/>
          <w:u w:color="353535"/>
          <w:lang w:val="en-GB"/>
        </w:rPr>
      </w:pPr>
      <w:r w:rsidRPr="00FC59C9">
        <w:rPr>
          <w:rFonts w:ascii="Baskerville" w:hAnsi="Baskerville" w:cs="AppleSystemUIFont"/>
          <w:color w:val="353535"/>
          <w:u w:color="353535"/>
          <w:lang w:val="en-GB"/>
        </w:rPr>
        <w:t>csvcut -n Combined_hud.csv ——&gt; displays all column names with an indentifier</w:t>
      </w:r>
    </w:p>
    <w:p w14:paraId="7AEFC7F5" w14:textId="77777777" w:rsidR="00FC118A" w:rsidRPr="00FC59C9" w:rsidRDefault="00FC118A" w:rsidP="00FC118A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Baskerville" w:hAnsi="Baskerville" w:cs="AppleSystemUIFont"/>
          <w:color w:val="353535"/>
          <w:u w:color="353535"/>
          <w:lang w:val="en-GB"/>
        </w:rPr>
      </w:pPr>
      <w:r w:rsidRPr="00FC59C9">
        <w:rPr>
          <w:rFonts w:ascii="Baskerville" w:hAnsi="Baskerville" w:cs="AppleSystemUIFont"/>
          <w:color w:val="353535"/>
          <w:u w:color="353535"/>
          <w:lang w:val="en-GB"/>
        </w:rPr>
        <w:t>csvcut -c 1 Combined_hud.csv | head -n 10 ——&gt; will output first column (only 10 values, since the output is pipelined with head)</w:t>
      </w:r>
    </w:p>
    <w:p w14:paraId="5BD6EA01" w14:textId="77777777" w:rsidR="00FC118A" w:rsidRPr="00FC59C9" w:rsidRDefault="00FC118A" w:rsidP="00FC118A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Baskerville" w:hAnsi="Baskerville" w:cs="AppleSystemUIFont"/>
          <w:color w:val="353535"/>
          <w:u w:color="353535"/>
          <w:lang w:val="en-GB"/>
        </w:rPr>
      </w:pPr>
      <w:r w:rsidRPr="00FC59C9">
        <w:rPr>
          <w:rFonts w:ascii="Baskerville" w:hAnsi="Baskerville" w:cs="AppleSystemUIFont"/>
          <w:color w:val="353535"/>
          <w:u w:color="353535"/>
          <w:lang w:val="en-GB"/>
        </w:rPr>
        <w:t>csvstat --mean Combined_hud.csv —&gt; with no flag all stats are calculated</w:t>
      </w:r>
    </w:p>
    <w:p w14:paraId="5EDC06B2" w14:textId="77777777" w:rsidR="00FC118A" w:rsidRPr="00FC59C9" w:rsidRDefault="00FC118A" w:rsidP="00FC118A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Baskerville" w:hAnsi="Baskerville" w:cs="AppleSystemUIFont"/>
          <w:color w:val="353535"/>
          <w:u w:color="353535"/>
          <w:lang w:val="en-GB"/>
        </w:rPr>
      </w:pPr>
      <w:r w:rsidRPr="00FC59C9">
        <w:rPr>
          <w:rFonts w:ascii="Baskerville" w:hAnsi="Baskerville" w:cs="AppleSystemUIFont"/>
          <w:color w:val="353535"/>
          <w:u w:color="353535"/>
          <w:lang w:val="en-GB"/>
        </w:rPr>
        <w:t>csvcut -c 2 Combined_hud.csv | csvstat --max —&gt; mean of just the second column</w:t>
      </w:r>
    </w:p>
    <w:p w14:paraId="39F9CECE" w14:textId="77777777" w:rsidR="00FC118A" w:rsidRPr="00FC59C9" w:rsidRDefault="00FC118A" w:rsidP="00FC118A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Baskerville" w:hAnsi="Baskerville" w:cs="AppleSystemUIFont"/>
          <w:color w:val="353535"/>
          <w:u w:color="353535"/>
          <w:lang w:val="en-GB"/>
        </w:rPr>
      </w:pPr>
      <w:r w:rsidRPr="00FC59C9">
        <w:rPr>
          <w:rFonts w:ascii="Baskerville" w:hAnsi="Baskerville" w:cs="AppleSystemUIFont"/>
          <w:color w:val="353535"/>
          <w:u w:color="353535"/>
          <w:lang w:val="en-GB"/>
        </w:rPr>
        <w:t>csvgrep -c &lt;colindex&gt; -m &lt;pattern&gt; &lt;filename&gt; —&gt; a regex can be specified with -r flag instead on -m flag —&gt; (-i flag for getting all rows where pattern doesn’t match)</w:t>
      </w:r>
    </w:p>
    <w:p w14:paraId="3F7F7D24" w14:textId="77777777" w:rsidR="00FC118A" w:rsidRPr="00FC59C9" w:rsidRDefault="00FC118A" w:rsidP="00284F55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u w:color="353535"/>
          <w:lang w:val="en-GB"/>
        </w:rPr>
      </w:pPr>
    </w:p>
    <w:p w14:paraId="1D054D2D" w14:textId="77777777" w:rsidR="00284F55" w:rsidRPr="00FC59C9" w:rsidRDefault="00284F55" w:rsidP="00284F55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u w:color="353535"/>
          <w:lang w:val="en-GB"/>
        </w:rPr>
      </w:pPr>
    </w:p>
    <w:p w14:paraId="0C084BA3" w14:textId="77777777" w:rsidR="00284F55" w:rsidRPr="00FC59C9" w:rsidRDefault="00284F55" w:rsidP="00284F55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b/>
          <w:color w:val="353535"/>
          <w:lang w:val="en-GB"/>
        </w:rPr>
      </w:pPr>
      <w:r w:rsidRPr="00FC59C9">
        <w:rPr>
          <w:rFonts w:ascii="Baskerville" w:hAnsi="Baskerville" w:cs="AppleSystemUIFont"/>
          <w:b/>
          <w:color w:val="353535"/>
          <w:lang w:val="en-GB"/>
        </w:rPr>
        <w:t>PIPELINING</w:t>
      </w:r>
    </w:p>
    <w:p w14:paraId="354A6F6D" w14:textId="77777777" w:rsidR="00284F55" w:rsidRPr="00FC59C9" w:rsidRDefault="00284F55" w:rsidP="00284F55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</w:p>
    <w:p w14:paraId="03A17FD1" w14:textId="77777777" w:rsidR="00284F55" w:rsidRPr="00FC59C9" w:rsidRDefault="00284F55" w:rsidP="00284F55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Baskerville" w:hAnsi="Baskerville" w:cs="AppleSystemUIFont"/>
          <w:color w:val="353535"/>
          <w:lang w:val="en-GB"/>
        </w:rPr>
      </w:pPr>
      <w:r w:rsidRPr="00FC59C9">
        <w:rPr>
          <w:rFonts w:ascii="Baskerville" w:hAnsi="Baskerville" w:cs="AppleSystemUIFontBold"/>
          <w:color w:val="353535"/>
          <w:lang w:val="en-GB"/>
        </w:rPr>
        <w:t>Override</w:t>
      </w:r>
      <w:r w:rsidRPr="00FC59C9">
        <w:rPr>
          <w:rFonts w:ascii="Baskerville" w:hAnsi="Baskerville" w:cs="AppleSystemUIFont"/>
          <w:color w:val="353535"/>
          <w:lang w:val="en-GB"/>
        </w:rPr>
        <w:t xml:space="preserve"> - /home/dq$ echo "99 bottles of beer on the wall..." &gt; beer.txt           </w:t>
      </w:r>
    </w:p>
    <w:p w14:paraId="65B138E2" w14:textId="77777777" w:rsidR="00284F55" w:rsidRPr="00FC59C9" w:rsidRDefault="00284F55" w:rsidP="00284F55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Baskerville" w:hAnsi="Baskerville" w:cs="AppleSystemUIFont"/>
          <w:color w:val="353535"/>
          <w:lang w:val="en-GB"/>
        </w:rPr>
      </w:pPr>
      <w:r w:rsidRPr="00FC59C9">
        <w:rPr>
          <w:rFonts w:ascii="Baskerville" w:hAnsi="Baskerville" w:cs="AppleSystemUIFontBold"/>
          <w:color w:val="353535"/>
          <w:lang w:val="en-GB"/>
        </w:rPr>
        <w:t>Append</w:t>
      </w:r>
      <w:r w:rsidRPr="00FC59C9">
        <w:rPr>
          <w:rFonts w:ascii="Baskerville" w:hAnsi="Baskerville" w:cs="AppleSystemUIFont"/>
          <w:color w:val="353535"/>
          <w:lang w:val="en-GB"/>
        </w:rPr>
        <w:t xml:space="preserve"> - /home/dq$ echo "Take one down, pass it around, 98 bottles of beer on the</w:t>
      </w:r>
    </w:p>
    <w:p w14:paraId="5AE02CA3" w14:textId="77777777" w:rsidR="00284F55" w:rsidRPr="00FC59C9" w:rsidRDefault="00284F55" w:rsidP="00284F55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FC59C9">
        <w:rPr>
          <w:rFonts w:ascii="Baskerville" w:hAnsi="Baskerville" w:cs="AppleSystemUIFont"/>
          <w:color w:val="353535"/>
          <w:lang w:val="en-GB"/>
        </w:rPr>
        <w:t> wall..." &gt;&gt; beer.txt</w:t>
      </w:r>
    </w:p>
    <w:p w14:paraId="651D50B0" w14:textId="77777777" w:rsidR="00284F55" w:rsidRPr="00FC59C9" w:rsidRDefault="00284F55" w:rsidP="00284F55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Baskerville" w:hAnsi="Baskerville" w:cs="AppleSystemUIFont"/>
          <w:color w:val="353535"/>
          <w:lang w:val="en-GB"/>
        </w:rPr>
      </w:pPr>
      <w:r w:rsidRPr="00FC59C9">
        <w:rPr>
          <w:rFonts w:ascii="Baskerville" w:hAnsi="Baskerville" w:cs="AppleSystemUIFont"/>
          <w:color w:val="353535"/>
          <w:lang w:val="en-GB"/>
        </w:rPr>
        <w:t xml:space="preserve">Redirecting from a file - </w:t>
      </w:r>
    </w:p>
    <w:p w14:paraId="30AD6A39" w14:textId="77777777" w:rsidR="00284F55" w:rsidRPr="00FC59C9" w:rsidRDefault="00284F55" w:rsidP="00284F55">
      <w:pPr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FC59C9">
        <w:rPr>
          <w:rFonts w:ascii="Baskerville" w:hAnsi="Baskerville" w:cs="AppleSystemUIFont"/>
          <w:color w:val="353535"/>
          <w:lang w:val="en-GB"/>
        </w:rPr>
        <w:t xml:space="preserve">sort </w:t>
      </w:r>
      <w:r w:rsidRPr="00FC59C9">
        <w:rPr>
          <w:rFonts w:ascii="Baskerville" w:hAnsi="Baskerville" w:cs="AppleSystemUIFontBold"/>
          <w:color w:val="353535"/>
          <w:lang w:val="en-GB"/>
        </w:rPr>
        <w:t>&lt;</w:t>
      </w:r>
      <w:r w:rsidRPr="00FC59C9">
        <w:rPr>
          <w:rFonts w:ascii="Baskerville" w:hAnsi="Baskerville" w:cs="AppleSystemUIFont"/>
          <w:color w:val="353535"/>
          <w:lang w:val="en-GB"/>
        </w:rPr>
        <w:t xml:space="preserve"> &lt;filename&gt; </w:t>
      </w:r>
    </w:p>
    <w:p w14:paraId="07D0D0F8" w14:textId="77777777" w:rsidR="00284F55" w:rsidRPr="00FC59C9" w:rsidRDefault="00284F55" w:rsidP="00284F55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Baskerville" w:hAnsi="Baskerville" w:cs="AppleSystemUIFont"/>
          <w:color w:val="353535"/>
          <w:lang w:val="en-GB"/>
        </w:rPr>
      </w:pPr>
      <w:r w:rsidRPr="00FC59C9">
        <w:rPr>
          <w:rFonts w:ascii="Baskerville" w:hAnsi="Baskerville" w:cs="AppleSystemUIFont"/>
          <w:color w:val="353535"/>
          <w:lang w:val="en-GB"/>
        </w:rPr>
        <w:t>GREP</w:t>
      </w:r>
    </w:p>
    <w:p w14:paraId="70ED7FC6" w14:textId="77777777" w:rsidR="00284F55" w:rsidRPr="00FC59C9" w:rsidRDefault="00284F55" w:rsidP="00284F55">
      <w:pPr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FC59C9">
        <w:rPr>
          <w:rFonts w:ascii="Baskerville" w:hAnsi="Baskerville" w:cs="AppleSystemUIFont"/>
          <w:color w:val="353535"/>
          <w:lang w:val="en-GB"/>
        </w:rPr>
        <w:t>grep &lt;string in quotes&gt; &lt;file name of names&gt;</w:t>
      </w:r>
    </w:p>
    <w:p w14:paraId="624BCC48" w14:textId="77777777" w:rsidR="00284F55" w:rsidRPr="00FC59C9" w:rsidRDefault="00284F55" w:rsidP="00284F55">
      <w:pPr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FC59C9">
        <w:rPr>
          <w:rFonts w:ascii="Baskerville" w:hAnsi="Baskerville" w:cs="AppleSystemUIFont"/>
          <w:color w:val="353535"/>
          <w:lang w:val="en-GB"/>
        </w:rPr>
        <w:t>Wildcard -</w:t>
      </w:r>
    </w:p>
    <w:p w14:paraId="10E8E204" w14:textId="77777777" w:rsidR="00284F55" w:rsidRPr="00FC59C9" w:rsidRDefault="00284F55" w:rsidP="00284F55">
      <w:pPr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FC59C9">
        <w:rPr>
          <w:rFonts w:ascii="Baskerville" w:hAnsi="Baskerville" w:cs="AppleSystemUIFont"/>
          <w:color w:val="353535"/>
          <w:lang w:val="en-GB"/>
        </w:rPr>
        <w:t>? — matches with any character</w:t>
      </w:r>
    </w:p>
    <w:p w14:paraId="51337098" w14:textId="77777777" w:rsidR="00284F55" w:rsidRPr="00FC59C9" w:rsidRDefault="00284F55" w:rsidP="00284F55">
      <w:pPr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FC59C9">
        <w:rPr>
          <w:rFonts w:ascii="Baskerville" w:hAnsi="Baskerville" w:cs="AppleSystemUIFont"/>
          <w:color w:val="353535"/>
          <w:lang w:val="en-GB"/>
        </w:rPr>
        <w:t>* — matches with any character any number of times (including 0)</w:t>
      </w:r>
    </w:p>
    <w:p w14:paraId="3D735973" w14:textId="77777777" w:rsidR="00284F55" w:rsidRPr="00FC59C9" w:rsidRDefault="00284F55" w:rsidP="00284F55">
      <w:pPr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Baskerville" w:hAnsi="Baskerville" w:cs="AppleSystemUIFont"/>
          <w:color w:val="353535"/>
          <w:lang w:val="en-GB"/>
        </w:rPr>
      </w:pPr>
      <w:r w:rsidRPr="00FC59C9">
        <w:rPr>
          <w:rFonts w:ascii="Baskerville" w:hAnsi="Baskerville" w:cs="AppleSystemUIFont"/>
          <w:color w:val="353535"/>
          <w:lang w:val="en-GB"/>
        </w:rPr>
        <w:t>| — used for pipelining (output of one command fed as an input for next command</w:t>
      </w:r>
    </w:p>
    <w:p w14:paraId="0D3B6FA4" w14:textId="77777777" w:rsidR="00284F55" w:rsidRPr="00FC59C9" w:rsidRDefault="00284F55" w:rsidP="00284F55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Baskerville" w:hAnsi="Baskerville" w:cs="AppleSystemUIFont"/>
          <w:color w:val="353535"/>
          <w:lang w:val="en-GB"/>
        </w:rPr>
      </w:pPr>
      <w:r w:rsidRPr="00FC59C9">
        <w:rPr>
          <w:rFonts w:ascii="Baskerville" w:hAnsi="Baskerville" w:cs="AppleSystemUIFont"/>
          <w:color w:val="353535"/>
          <w:lang w:val="en-GB"/>
        </w:rPr>
        <w:t>cat — prints contents of a file</w:t>
      </w:r>
    </w:p>
    <w:p w14:paraId="3C369868" w14:textId="77777777" w:rsidR="00284F55" w:rsidRPr="00FC59C9" w:rsidRDefault="00284F55" w:rsidP="00284F55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Baskerville" w:hAnsi="Baskerville" w:cs="AppleSystemUIFont"/>
          <w:color w:val="353535"/>
          <w:lang w:val="en-GB"/>
        </w:rPr>
      </w:pPr>
      <w:r w:rsidRPr="00FC59C9">
        <w:rPr>
          <w:rFonts w:ascii="Baskerville" w:hAnsi="Baskerville" w:cs="AppleSystemUIFont"/>
          <w:color w:val="353535"/>
          <w:lang w:val="en-GB"/>
        </w:rPr>
        <w:t>tail -n &lt;int&gt; — prints last lines of a file</w:t>
      </w:r>
    </w:p>
    <w:p w14:paraId="15819F9B" w14:textId="77777777" w:rsidR="00284F55" w:rsidRPr="00FC59C9" w:rsidRDefault="00284F55" w:rsidP="00284F55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Baskerville" w:hAnsi="Baskerville" w:cs="AppleSystemUIFont"/>
          <w:color w:val="353535"/>
          <w:lang w:val="en-GB"/>
        </w:rPr>
      </w:pPr>
      <w:r w:rsidRPr="00FC59C9">
        <w:rPr>
          <w:rFonts w:ascii="Baskerville" w:hAnsi="Baskerville" w:cs="AppleSystemUIFont"/>
          <w:color w:val="353535"/>
          <w:lang w:val="en-GB"/>
        </w:rPr>
        <w:t>head -n &lt;int&gt; — print starting n lines of a file</w:t>
      </w:r>
    </w:p>
    <w:p w14:paraId="28D4BE46" w14:textId="77777777" w:rsidR="00284F55" w:rsidRPr="00FC59C9" w:rsidRDefault="00284F55" w:rsidP="00284F55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Baskerville" w:hAnsi="Baskerville" w:cs="AppleSystemUIFont"/>
          <w:color w:val="353535"/>
          <w:lang w:val="en-GB"/>
        </w:rPr>
      </w:pPr>
      <w:r w:rsidRPr="00FC59C9">
        <w:rPr>
          <w:rFonts w:ascii="Baskerville" w:hAnsi="Baskerville" w:cs="AppleSystemUIFont"/>
          <w:color w:val="353535"/>
          <w:lang w:val="en-GB"/>
        </w:rPr>
        <w:t>&amp;&amp; — runs the first then second command</w:t>
      </w:r>
    </w:p>
    <w:p w14:paraId="47D13402" w14:textId="490818A3" w:rsidR="00284F55" w:rsidRPr="00D309A3" w:rsidRDefault="00284F55" w:rsidP="00D309A3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Baskerville" w:hAnsi="Baskerville" w:cs="AppleSystemUIFont"/>
          <w:color w:val="353535"/>
          <w:lang w:val="en-GB"/>
        </w:rPr>
      </w:pPr>
      <w:r w:rsidRPr="00FC59C9">
        <w:rPr>
          <w:rFonts w:ascii="Baskerville" w:hAnsi="Baskerville" w:cs="AppleSystemUIFont"/>
          <w:color w:val="353535"/>
          <w:lang w:val="en-GB"/>
        </w:rPr>
        <w:t>\ — used for escaping chars in bash</w:t>
      </w:r>
      <w:bookmarkStart w:id="0" w:name="_GoBack"/>
      <w:bookmarkEnd w:id="0"/>
    </w:p>
    <w:p w14:paraId="6F6E6D4B" w14:textId="77777777" w:rsidR="00284F55" w:rsidRPr="00FC59C9" w:rsidRDefault="00284F55" w:rsidP="00284F55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u w:color="353535"/>
          <w:lang w:val="en-GB"/>
        </w:rPr>
      </w:pPr>
    </w:p>
    <w:p w14:paraId="18F0B2C9" w14:textId="77777777" w:rsidR="00FC118A" w:rsidRPr="00FC59C9" w:rsidRDefault="00FC118A" w:rsidP="00FC118A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u w:color="353535"/>
          <w:lang w:val="en-GB"/>
        </w:rPr>
      </w:pPr>
    </w:p>
    <w:p w14:paraId="6507814A" w14:textId="77777777" w:rsidR="00FC118A" w:rsidRPr="00FC59C9" w:rsidRDefault="00FC118A" w:rsidP="00FC118A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u w:color="353535"/>
          <w:lang w:val="en-GB"/>
        </w:rPr>
      </w:pPr>
    </w:p>
    <w:p w14:paraId="6BF7DD88" w14:textId="77777777" w:rsidR="00FC118A" w:rsidRPr="00FC59C9" w:rsidRDefault="00FC118A" w:rsidP="00FC118A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u w:color="353535"/>
          <w:lang w:val="en-GB"/>
        </w:rPr>
      </w:pPr>
    </w:p>
    <w:p w14:paraId="1EFA8898" w14:textId="77777777" w:rsidR="00FC118A" w:rsidRPr="00FC59C9" w:rsidRDefault="00FC118A" w:rsidP="00FC118A">
      <w:pPr>
        <w:widowControl w:val="0"/>
        <w:autoSpaceDE w:val="0"/>
        <w:autoSpaceDN w:val="0"/>
        <w:adjustRightInd w:val="0"/>
        <w:rPr>
          <w:rFonts w:ascii="Baskerville" w:hAnsi="Baskerville" w:cs="AppleSystemUIFont"/>
          <w:color w:val="353535"/>
          <w:u w:color="353535"/>
          <w:lang w:val="en-GB"/>
        </w:rPr>
      </w:pPr>
    </w:p>
    <w:p w14:paraId="0C56EF23" w14:textId="77777777" w:rsidR="00FC118A" w:rsidRPr="00FC59C9" w:rsidRDefault="00FC118A" w:rsidP="00FC118A">
      <w:pPr>
        <w:widowControl w:val="0"/>
        <w:autoSpaceDE w:val="0"/>
        <w:autoSpaceDN w:val="0"/>
        <w:adjustRightInd w:val="0"/>
        <w:rPr>
          <w:rFonts w:ascii="Baskerville" w:hAnsi="Baskerville" w:cs="AppleSystemUIFontBold"/>
          <w:color w:val="353535"/>
          <w:sz w:val="30"/>
          <w:szCs w:val="30"/>
          <w:u w:color="353535"/>
          <w:lang w:val="en-GB"/>
        </w:rPr>
      </w:pPr>
    </w:p>
    <w:p w14:paraId="7E20C2DD" w14:textId="77777777" w:rsidR="00997B60" w:rsidRPr="00FC59C9" w:rsidRDefault="00997B60">
      <w:pPr>
        <w:rPr>
          <w:rFonts w:ascii="Baskerville" w:hAnsi="Baskerville"/>
        </w:rPr>
      </w:pPr>
    </w:p>
    <w:sectPr w:rsidR="00997B60" w:rsidRPr="00FC59C9" w:rsidSect="00AF386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9941DCD"/>
    <w:multiLevelType w:val="hybridMultilevel"/>
    <w:tmpl w:val="D1C4C40E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4364A0"/>
    <w:multiLevelType w:val="hybridMultilevel"/>
    <w:tmpl w:val="6CC6896E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DE54BFEE">
      <w:numFmt w:val="bullet"/>
      <w:lvlText w:val="-"/>
      <w:lvlJc w:val="left"/>
      <w:pPr>
        <w:ind w:left="1440" w:hanging="360"/>
      </w:pPr>
      <w:rPr>
        <w:rFonts w:ascii="Baskerville" w:eastAsiaTheme="minorHAnsi" w:hAnsi="Baskerville" w:cs="AppleSystemUIFont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18A"/>
    <w:rsid w:val="00127CAB"/>
    <w:rsid w:val="00276FEF"/>
    <w:rsid w:val="00284F55"/>
    <w:rsid w:val="002D7A2C"/>
    <w:rsid w:val="00997B60"/>
    <w:rsid w:val="00CE1987"/>
    <w:rsid w:val="00D309A3"/>
    <w:rsid w:val="00D84147"/>
    <w:rsid w:val="00DF410A"/>
    <w:rsid w:val="00E616E0"/>
    <w:rsid w:val="00F8366F"/>
    <w:rsid w:val="00FB4287"/>
    <w:rsid w:val="00FC118A"/>
    <w:rsid w:val="00FC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CD3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690</Words>
  <Characters>3933</Characters>
  <Application>Microsoft Macintosh Word</Application>
  <DocSecurity>0</DocSecurity>
  <Lines>32</Lines>
  <Paragraphs>9</Paragraphs>
  <ScaleCrop>false</ScaleCrop>
  <LinksUpToDate>false</LinksUpToDate>
  <CharactersWithSpaces>4614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2017-07-10T10:35:00Z</dcterms:created>
  <dcterms:modified xsi:type="dcterms:W3CDTF">2017-07-31T10:13:00Z</dcterms:modified>
</cp:coreProperties>
</file>