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DC607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Bold" w:hAnsi="AppleSystemUIFontBold" w:cs="AppleSystemUIFontBold"/>
          <w:b/>
          <w:bCs/>
          <w:color w:val="353535"/>
          <w:sz w:val="34"/>
          <w:szCs w:val="34"/>
          <w:lang w:val="en-GB"/>
        </w:rPr>
        <w:t>Python Notes</w:t>
      </w:r>
    </w:p>
    <w:p w14:paraId="7362BA3B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</w:p>
    <w:p w14:paraId="2D8F5269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Data visualisation next steps</w:t>
      </w:r>
    </w:p>
    <w:p w14:paraId="6E594C0D" w14:textId="77777777" w:rsidR="008831B2" w:rsidRDefault="008831B2" w:rsidP="008831B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Plotting tools:</w:t>
      </w:r>
    </w:p>
    <w:p w14:paraId="72C77A9E" w14:textId="77777777" w:rsidR="008831B2" w:rsidRDefault="008831B2" w:rsidP="008831B2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GB"/>
        </w:rPr>
      </w:pPr>
      <w:hyperlink r:id="rId5" w:history="1">
        <w:r>
          <w:rPr>
            <w:rFonts w:ascii="AppleSystemUIFont" w:hAnsi="AppleSystemUIFont" w:cs="AppleSystemUIFont"/>
            <w:color w:val="DCA10D"/>
            <w:u w:val="single" w:color="DCA10D"/>
            <w:lang w:val="en-GB"/>
          </w:rPr>
          <w:t>Creating 3D plots using Plotly</w:t>
        </w:r>
      </w:hyperlink>
    </w:p>
    <w:p w14:paraId="69B7EED1" w14:textId="77777777" w:rsidR="008831B2" w:rsidRDefault="008831B2" w:rsidP="008831B2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GB"/>
        </w:rPr>
      </w:pPr>
      <w:hyperlink r:id="rId6" w:history="1">
        <w:r>
          <w:rPr>
            <w:rFonts w:ascii="AppleSystemUIFont" w:hAnsi="AppleSystemUIFont" w:cs="AppleSystemUIFont"/>
            <w:color w:val="DCA10D"/>
            <w:u w:val="single" w:color="DCA10D"/>
            <w:lang w:val="en-GB"/>
          </w:rPr>
          <w:t>Creating interactive visualizations using bokeh</w:t>
        </w:r>
      </w:hyperlink>
    </w:p>
    <w:p w14:paraId="5051A5A9" w14:textId="77777777" w:rsidR="008831B2" w:rsidRDefault="008831B2" w:rsidP="008831B2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GB"/>
        </w:rPr>
      </w:pPr>
      <w:hyperlink r:id="rId7" w:history="1">
        <w:r>
          <w:rPr>
            <w:rFonts w:ascii="AppleSystemUIFont" w:hAnsi="AppleSystemUIFont" w:cs="AppleSystemUIFont"/>
            <w:color w:val="DCA10D"/>
            <w:u w:val="single" w:color="DCA10D"/>
            <w:lang w:val="en-GB"/>
          </w:rPr>
          <w:t>Creating interactive map visualizations using folium</w:t>
        </w:r>
      </w:hyperlink>
    </w:p>
    <w:p w14:paraId="674D2726" w14:textId="77777777" w:rsidR="008831B2" w:rsidRDefault="008831B2" w:rsidP="008831B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GB"/>
        </w:rPr>
      </w:pPr>
      <w:r>
        <w:rPr>
          <w:rFonts w:ascii="AppleSystemUIFont" w:hAnsi="AppleSystemUIFont" w:cs="AppleSystemUIFont"/>
          <w:color w:val="353535"/>
          <w:lang w:val="en-GB"/>
        </w:rPr>
        <w:t>The art and science of data visualization:</w:t>
      </w:r>
    </w:p>
    <w:p w14:paraId="15E3C615" w14:textId="77777777" w:rsidR="008831B2" w:rsidRDefault="008831B2" w:rsidP="008831B2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lang w:val="en-GB"/>
        </w:rPr>
      </w:pPr>
      <w:hyperlink r:id="rId8" w:history="1">
        <w:r>
          <w:rPr>
            <w:rFonts w:ascii="AppleSystemUIFont" w:hAnsi="AppleSystemUIFont" w:cs="AppleSystemUIFont"/>
            <w:color w:val="DCA10D"/>
            <w:u w:val="single" w:color="DCA10D"/>
            <w:lang w:val="en-GB"/>
          </w:rPr>
          <w:t>Visual Display of Quantitative Information</w:t>
        </w:r>
      </w:hyperlink>
    </w:p>
    <w:p w14:paraId="5E32CEF8" w14:textId="77777777" w:rsidR="008831B2" w:rsidRDefault="008831B2" w:rsidP="008831B2">
      <w:pPr>
        <w:widowControl w:val="0"/>
        <w:numPr>
          <w:ilvl w:val="1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val="single" w:color="353535"/>
          <w:lang w:val="en-GB"/>
        </w:rPr>
      </w:pPr>
      <w:hyperlink r:id="rId9" w:history="1">
        <w:r>
          <w:rPr>
            <w:rFonts w:ascii="AppleSystemUIFont" w:hAnsi="AppleSystemUIFont" w:cs="AppleSystemUIFont"/>
            <w:color w:val="DCA10D"/>
            <w:u w:val="single" w:color="DCA10D"/>
            <w:lang w:val="en-GB"/>
          </w:rPr>
          <w:t>Visual Explanations: Images and Quantities, Evidence and Narrative</w:t>
        </w:r>
      </w:hyperlink>
    </w:p>
    <w:p w14:paraId="5E3AFAE6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17B83E98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Bold" w:hAnsi="AppleSystemUIFontBold" w:cs="AppleSystemUIFontBold"/>
          <w:b/>
          <w:bCs/>
          <w:color w:val="353535"/>
          <w:sz w:val="28"/>
          <w:szCs w:val="28"/>
          <w:u w:color="353535"/>
          <w:lang w:val="en-GB"/>
        </w:rPr>
        <w:t>DATA SOURCES</w:t>
      </w:r>
      <w:r>
        <w:rPr>
          <w:rFonts w:ascii="AppleSystemUIFont" w:hAnsi="AppleSystemUIFont" w:cs="AppleSystemUIFont"/>
          <w:color w:val="353535"/>
          <w:u w:color="353535"/>
          <w:lang w:val="en-GB"/>
        </w:rPr>
        <w:t>:</w:t>
      </w:r>
    </w:p>
    <w:p w14:paraId="12461C6C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26BD0E7D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you can start your search at these sites:</w:t>
      </w:r>
    </w:p>
    <w:p w14:paraId="3DE18E2D" w14:textId="77777777" w:rsidR="008831B2" w:rsidRDefault="008831B2" w:rsidP="008831B2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hyperlink r:id="rId10" w:history="1">
        <w:r>
          <w:rPr>
            <w:rFonts w:ascii="AppleSystemUIFont" w:hAnsi="AppleSystemUIFont" w:cs="AppleSystemUIFont"/>
            <w:color w:val="DCA10D"/>
            <w:u w:val="single" w:color="DCA10D"/>
            <w:lang w:val="en-GB"/>
          </w:rPr>
          <w:t>Data.gov</w:t>
        </w:r>
      </w:hyperlink>
      <w:r>
        <w:rPr>
          <w:rFonts w:ascii="AppleSystemUIFont" w:hAnsi="AppleSystemUIFont" w:cs="AppleSystemUIFont"/>
          <w:color w:val="353535"/>
          <w:u w:color="353535"/>
          <w:lang w:val="en-GB"/>
        </w:rPr>
        <w:t xml:space="preserve"> - A directory of government data downloads</w:t>
      </w:r>
    </w:p>
    <w:p w14:paraId="11183A1A" w14:textId="77777777" w:rsidR="008831B2" w:rsidRDefault="008831B2" w:rsidP="008831B2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hyperlink r:id="rId11" w:history="1">
        <w:r>
          <w:rPr>
            <w:rFonts w:ascii="AppleSystemUIFont" w:hAnsi="AppleSystemUIFont" w:cs="AppleSystemUIFont"/>
            <w:color w:val="DCA10D"/>
            <w:u w:val="single" w:color="DCA10D"/>
            <w:lang w:val="en-GB"/>
          </w:rPr>
          <w:t>/r/datasets</w:t>
        </w:r>
      </w:hyperlink>
      <w:r>
        <w:rPr>
          <w:rFonts w:ascii="AppleSystemUIFont" w:hAnsi="AppleSystemUIFont" w:cs="AppleSystemUIFont"/>
          <w:color w:val="353535"/>
          <w:u w:color="353535"/>
          <w:lang w:val="en-GB"/>
        </w:rPr>
        <w:t xml:space="preserve"> - A subreddit that has hundreds of interesting data sets</w:t>
      </w:r>
    </w:p>
    <w:p w14:paraId="6979C48B" w14:textId="77777777" w:rsidR="008831B2" w:rsidRDefault="008831B2" w:rsidP="008831B2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hyperlink r:id="rId12" w:history="1">
        <w:r>
          <w:rPr>
            <w:rFonts w:ascii="AppleSystemUIFont" w:hAnsi="AppleSystemUIFont" w:cs="AppleSystemUIFont"/>
            <w:color w:val="DCA10D"/>
            <w:u w:val="single" w:color="DCA10D"/>
            <w:lang w:val="en-GB"/>
          </w:rPr>
          <w:t>Awesome datasets</w:t>
        </w:r>
      </w:hyperlink>
      <w:r>
        <w:rPr>
          <w:rFonts w:ascii="AppleSystemUIFont" w:hAnsi="AppleSystemUIFont" w:cs="AppleSystemUIFont"/>
          <w:color w:val="353535"/>
          <w:u w:color="353535"/>
          <w:lang w:val="en-GB"/>
        </w:rPr>
        <w:t xml:space="preserve"> - A list of data sets hosted on GitHub</w:t>
      </w:r>
    </w:p>
    <w:p w14:paraId="7F76052C" w14:textId="77777777" w:rsidR="008831B2" w:rsidRDefault="008831B2" w:rsidP="008831B2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hyperlink r:id="rId13" w:history="1">
        <w:r>
          <w:rPr>
            <w:rFonts w:ascii="AppleSystemUIFont" w:hAnsi="AppleSystemUIFont" w:cs="AppleSystemUIFont"/>
            <w:color w:val="DCA10D"/>
            <w:u w:val="single" w:color="DCA10D"/>
            <w:lang w:val="en-GB"/>
          </w:rPr>
          <w:t>rs.io</w:t>
        </w:r>
      </w:hyperlink>
      <w:r>
        <w:rPr>
          <w:rFonts w:ascii="AppleSystemUIFont" w:hAnsi="AppleSystemUIFont" w:cs="AppleSystemUIFont"/>
          <w:color w:val="353535"/>
          <w:u w:color="353535"/>
          <w:lang w:val="en-GB"/>
        </w:rPr>
        <w:t xml:space="preserve"> - A great blog post with hundreds of interesting data sets</w:t>
      </w:r>
    </w:p>
    <w:p w14:paraId="6DB172C6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4B8D17A1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7ED06582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1BD32D41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Data Frames</w:t>
      </w:r>
    </w:p>
    <w:p w14:paraId="0F7BE85D" w14:textId="77777777" w:rsidR="008831B2" w:rsidRDefault="008831B2" w:rsidP="008831B2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Multiple datatypes</w:t>
      </w:r>
    </w:p>
    <w:p w14:paraId="1F8DF1C8" w14:textId="77777777" w:rsidR="008831B2" w:rsidRDefault="008831B2" w:rsidP="008831B2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dypes - gives column types</w:t>
      </w:r>
    </w:p>
    <w:p w14:paraId="23814FC3" w14:textId="77777777" w:rsidR="008831B2" w:rsidRDefault="008831B2" w:rsidP="008831B2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Extracting row - using loc[] on data frame - includes both indices</w:t>
      </w:r>
    </w:p>
    <w:p w14:paraId="32DDB7F8" w14:textId="77777777" w:rsidR="008831B2" w:rsidRDefault="008831B2" w:rsidP="008831B2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 xml:space="preserve">Extracting column -  using dataframe[“name”] - gives a series object - can use arithmetic operations on cols - Can find stats - using min(), max(), mean() - </w:t>
      </w:r>
    </w:p>
    <w:p w14:paraId="7EE76D8C" w14:textId="77777777" w:rsidR="008831B2" w:rsidRDefault="008831B2" w:rsidP="008831B2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Add a new column - dataframs[“new column name”]</w:t>
      </w:r>
    </w:p>
    <w:p w14:paraId="0F628681" w14:textId="77777777" w:rsidR="008831B2" w:rsidRDefault="008831B2" w:rsidP="008831B2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dataframe.shape - tuple of size</w:t>
      </w:r>
    </w:p>
    <w:p w14:paraId="51CEB30B" w14:textId="77777777" w:rsidR="008831B2" w:rsidRDefault="008831B2" w:rsidP="008831B2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dataframe.columns - gives index object of colnames - can covert to list using tolist() method</w:t>
      </w:r>
    </w:p>
    <w:p w14:paraId="01B77EF9" w14:textId="77777777" w:rsidR="008831B2" w:rsidRDefault="008831B2" w:rsidP="008831B2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Can combine multiple columns</w:t>
      </w:r>
    </w:p>
    <w:p w14:paraId="778EBEFD" w14:textId="77777777" w:rsidR="008831B2" w:rsidRDefault="008831B2" w:rsidP="008831B2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datatypes</w:t>
      </w:r>
    </w:p>
    <w:p w14:paraId="3A41FA61" w14:textId="77777777" w:rsidR="008831B2" w:rsidRDefault="008831B2" w:rsidP="008831B2">
      <w:pPr>
        <w:widowControl w:val="0"/>
        <w:numPr>
          <w:ilvl w:val="1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object == string</w:t>
      </w:r>
    </w:p>
    <w:p w14:paraId="102F3F92" w14:textId="77777777" w:rsidR="008831B2" w:rsidRDefault="008831B2" w:rsidP="008831B2">
      <w:pPr>
        <w:widowControl w:val="0"/>
        <w:numPr>
          <w:ilvl w:val="1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int</w:t>
      </w:r>
    </w:p>
    <w:p w14:paraId="7FA67FD4" w14:textId="77777777" w:rsidR="008831B2" w:rsidRDefault="008831B2" w:rsidP="008831B2">
      <w:pPr>
        <w:widowControl w:val="0"/>
        <w:numPr>
          <w:ilvl w:val="1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float</w:t>
      </w:r>
    </w:p>
    <w:p w14:paraId="3182E645" w14:textId="77777777" w:rsidR="008831B2" w:rsidRDefault="008831B2" w:rsidP="008831B2">
      <w:pPr>
        <w:widowControl w:val="0"/>
        <w:numPr>
          <w:ilvl w:val="1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datetime</w:t>
      </w:r>
    </w:p>
    <w:p w14:paraId="05C8C175" w14:textId="77777777" w:rsidR="008831B2" w:rsidRDefault="008831B2" w:rsidP="008831B2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dataframe.sort_values(“col name”, inplace = bool, ascending = True)</w:t>
      </w:r>
    </w:p>
    <w:p w14:paraId="01B2578F" w14:textId="77777777" w:rsidR="008831B2" w:rsidRDefault="008831B2" w:rsidP="008831B2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check null val  — pandas.isnull(&lt;SeriesName&gt;) - series of True/False</w:t>
      </w:r>
    </w:p>
    <w:p w14:paraId="31D5C950" w14:textId="77777777" w:rsidR="008831B2" w:rsidRDefault="008831B2" w:rsidP="008831B2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~ = toggle a series or list</w:t>
      </w:r>
    </w:p>
    <w:p w14:paraId="7198DD06" w14:textId="77777777" w:rsidR="008831B2" w:rsidRDefault="008831B2" w:rsidP="008831B2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series.mean() - mean</w:t>
      </w:r>
    </w:p>
    <w:p w14:paraId="106433A8" w14:textId="77777777" w:rsidR="008831B2" w:rsidRDefault="008831B2" w:rsidP="008831B2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len(series) - size</w:t>
      </w:r>
    </w:p>
    <w:p w14:paraId="6F1E6CE6" w14:textId="77777777" w:rsidR="008831B2" w:rsidRDefault="008831B2" w:rsidP="008831B2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sum(series) - total</w:t>
      </w:r>
    </w:p>
    <w:p w14:paraId="7D44AE95" w14:textId="77777777" w:rsidR="008831B2" w:rsidRDefault="008831B2" w:rsidP="008831B2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lastRenderedPageBreak/>
        <w:t>pivot_table — dataframe(index = &lt;&gt;, values = &lt;&gt;, aggfunc = np.mean) — index = column we want to grip values according to. values = where we are performing calculation, aggfunc == function on values column</w:t>
      </w:r>
    </w:p>
    <w:p w14:paraId="4EEA9439" w14:textId="77777777" w:rsidR="008831B2" w:rsidRDefault="008831B2" w:rsidP="008831B2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dataframe.dropna(axis, subset, inplace …) — axis:0 - drop rows, axis:1, drop columns, subset - if drop rows - then mention cols, if drop along cols - then mention rows (eg. drop rows specific to the columns)</w:t>
      </w:r>
    </w:p>
    <w:p w14:paraId="18451F8F" w14:textId="77777777" w:rsidR="008831B2" w:rsidRDefault="008831B2" w:rsidP="008831B2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dataframe.iloc[&lt;&gt;] - get rows with index locations (integer locations - indexing works the same way as for list and arrays). .iloc[0:10] - is 0 to 9, iloc[4] - is 5th integer location - BUT - .loc[0:10]  is labeles from 0 to 10 both included</w:t>
      </w:r>
    </w:p>
    <w:p w14:paraId="2ED8640D" w14:textId="77777777" w:rsidR="008831B2" w:rsidRDefault="008831B2" w:rsidP="008831B2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Two arguments in loc and iloc can be used in same way - but will return series or df. (slicing for iloc in same way as for bumpy array, and for loc in same way as labeles )</w:t>
      </w:r>
    </w:p>
    <w:p w14:paraId="3E831BEB" w14:textId="77777777" w:rsidR="008831B2" w:rsidRDefault="008831B2" w:rsidP="008831B2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apply a function - dataframe.apply(&lt;function&gt;, axis) -  AXIS = 1 — apply on rows, axis = 0 (default) - applies on cols</w:t>
      </w:r>
    </w:p>
    <w:p w14:paraId="46D2CE01" w14:textId="77777777" w:rsidR="008831B2" w:rsidRDefault="008831B2" w:rsidP="008831B2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Series.Unique() - unique elements in the series</w:t>
      </w:r>
    </w:p>
    <w:p w14:paraId="2035C8B8" w14:textId="77777777" w:rsidR="008831B2" w:rsidRDefault="008831B2" w:rsidP="008831B2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Python’s usual arithmetic operations can be used on the whole series. This is data alignment of pandas. In a DATAFRAME -  a values is attaches to index and column. In SERIES -  a values is attached to index</w:t>
      </w:r>
    </w:p>
    <w:p w14:paraId="4A61F1D7" w14:textId="77777777" w:rsidR="008831B2" w:rsidRDefault="008831B2" w:rsidP="008831B2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Groupby and agg function to apply function on filtered data frame in directly</w:t>
      </w:r>
    </w:p>
    <w:p w14:paraId="2A87AB62" w14:textId="77777777" w:rsidR="008831B2" w:rsidRDefault="008831B2" w:rsidP="008831B2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31C6A61E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2CDFACBC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————</w:t>
      </w:r>
    </w:p>
    <w:p w14:paraId="1BF267FD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Series</w:t>
      </w:r>
    </w:p>
    <w:p w14:paraId="3D8C1786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426F3583" w14:textId="77777777" w:rsidR="008831B2" w:rsidRDefault="008831B2" w:rsidP="008831B2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default series is with integer index</w:t>
      </w:r>
    </w:p>
    <w:p w14:paraId="3F64C785" w14:textId="77777777" w:rsidR="008831B2" w:rsidRDefault="008831B2" w:rsidP="008831B2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 xml:space="preserve">series can be with string index as well - </w:t>
      </w:r>
    </w:p>
    <w:p w14:paraId="1847067F" w14:textId="77777777" w:rsidR="008831B2" w:rsidRDefault="008831B2" w:rsidP="008831B2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Creating a Series - pandas.Series(data = &lt;&gt;, index = &lt;&gt;, …) — data can be any pandas data type and index can be string or any integer. If index is not provided, default 0, 1, 2, .. is assumed</w:t>
      </w:r>
    </w:p>
    <w:p w14:paraId="77D0ED0E" w14:textId="77777777" w:rsidR="008831B2" w:rsidRDefault="008831B2" w:rsidP="008831B2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The integer index is preserved - elements can be accessed with both integer index (like lists) and with string index (acts as keys in dictionary) — integer index acts like list - [a:b] — index b is not included</w:t>
      </w:r>
    </w:p>
    <w:p w14:paraId="252337C3" w14:textId="77777777" w:rsidR="008831B2" w:rsidRDefault="008831B2" w:rsidP="008831B2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 xml:space="preserve">Series.reindex(index = index, …) </w:t>
      </w:r>
    </w:p>
    <w:p w14:paraId="531EE91D" w14:textId="77777777" w:rsidR="008831B2" w:rsidRDefault="008831B2" w:rsidP="008831B2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Series.short_index() — shorts the series by indices</w:t>
      </w:r>
    </w:p>
    <w:p w14:paraId="63E1DCFE" w14:textId="77777777" w:rsidR="008831B2" w:rsidRDefault="008831B2" w:rsidP="008831B2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Series.short_values() - shorts the series by values</w:t>
      </w:r>
    </w:p>
    <w:p w14:paraId="6AE7E5D8" w14:textId="77777777" w:rsidR="008831B2" w:rsidRDefault="008831B2" w:rsidP="008831B2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 xml:space="preserve">In both the above methods data alignment is taken care of </w:t>
      </w:r>
    </w:p>
    <w:p w14:paraId="5D698D0C" w14:textId="77777777" w:rsidR="008831B2" w:rsidRDefault="008831B2" w:rsidP="008831B2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Series is derived using a numpy ndarray -  can use vectorised operations - add, sub, mean - on the entire series</w:t>
      </w:r>
    </w:p>
    <w:p w14:paraId="3554EFAF" w14:textId="77777777" w:rsidR="008831B2" w:rsidRDefault="008831B2" w:rsidP="008831B2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Comparing and filtering can be done in same way as in numpy ndarray</w:t>
      </w:r>
    </w:p>
    <w:p w14:paraId="167BDCC0" w14:textId="77777777" w:rsidR="008831B2" w:rsidRDefault="008831B2" w:rsidP="008831B2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28D072DD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5FD35C34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——</w:t>
      </w:r>
    </w:p>
    <w:p w14:paraId="4A852183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DataFrame</w:t>
      </w:r>
    </w:p>
    <w:p w14:paraId="70638AA2" w14:textId="77777777" w:rsidR="008831B2" w:rsidRDefault="008831B2" w:rsidP="008831B2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dataframe[0:5] - from row 0 to 5 (5 not included) and returns a df</w:t>
      </w:r>
    </w:p>
    <w:p w14:paraId="35CA6635" w14:textId="77777777" w:rsidR="008831B2" w:rsidRDefault="008831B2" w:rsidP="008831B2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dataframe[5:] - from row 5 to end, returns a df</w:t>
      </w:r>
    </w:p>
    <w:p w14:paraId="30BFD4C0" w14:textId="77777777" w:rsidR="008831B2" w:rsidRDefault="008831B2" w:rsidP="008831B2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dataframe.loc[5] - row at index 5</w:t>
      </w:r>
    </w:p>
    <w:p w14:paraId="4A5186E4" w14:textId="77777777" w:rsidR="008831B2" w:rsidRDefault="008831B2" w:rsidP="008831B2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dataframe.loc[[4,6]] - row at index 4 and 5</w:t>
      </w:r>
    </w:p>
    <w:p w14:paraId="34B0BB0F" w14:textId="77777777" w:rsidR="008831B2" w:rsidRDefault="008831B2" w:rsidP="008831B2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When a row is retrieved -  a Series is returned, for more than one rows a df is returned</w:t>
      </w:r>
    </w:p>
    <w:p w14:paraId="7B050D4E" w14:textId="77777777" w:rsidR="008831B2" w:rsidRDefault="008831B2" w:rsidP="008831B2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 xml:space="preserve">.loc is necessary when only one row is retieved -  .loc can take — </w:t>
      </w:r>
    </w:p>
    <w:p w14:paraId="0BDC67E5" w14:textId="77777777" w:rsidR="008831B2" w:rsidRDefault="008831B2" w:rsidP="008831B2">
      <w:pPr>
        <w:widowControl w:val="0"/>
        <w:numPr>
          <w:ilvl w:val="1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integer</w:t>
      </w:r>
    </w:p>
    <w:p w14:paraId="218A67BA" w14:textId="77777777" w:rsidR="008831B2" w:rsidRDefault="008831B2" w:rsidP="008831B2">
      <w:pPr>
        <w:widowControl w:val="0"/>
        <w:numPr>
          <w:ilvl w:val="1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list of ints</w:t>
      </w:r>
    </w:p>
    <w:p w14:paraId="55BA1280" w14:textId="77777777" w:rsidR="008831B2" w:rsidRDefault="008831B2" w:rsidP="008831B2">
      <w:pPr>
        <w:widowControl w:val="0"/>
        <w:numPr>
          <w:ilvl w:val="1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string or list of strings</w:t>
      </w:r>
    </w:p>
    <w:p w14:paraId="5E64A0B9" w14:textId="77777777" w:rsidR="008831B2" w:rsidRDefault="008831B2" w:rsidP="008831B2">
      <w:pPr>
        <w:widowControl w:val="0"/>
        <w:numPr>
          <w:ilvl w:val="1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 xml:space="preserve">boolean </w:t>
      </w:r>
    </w:p>
    <w:p w14:paraId="5576CC72" w14:textId="77777777" w:rsidR="008831B2" w:rsidRDefault="008831B2" w:rsidP="008831B2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CANNOT USE DIRECT SLICING WHEN NON-CONTINUOS ROW IS SELECTED</w:t>
      </w:r>
    </w:p>
    <w:p w14:paraId="498E1931" w14:textId="77777777" w:rsidR="008831B2" w:rsidRDefault="008831B2" w:rsidP="008831B2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Can set custom index, same way as for Series - using set_index() method</w:t>
      </w:r>
    </w:p>
    <w:p w14:paraId="6B69363A" w14:textId="77777777" w:rsidR="008831B2" w:rsidRDefault="008831B2" w:rsidP="008831B2">
      <w:pPr>
        <w:widowControl w:val="0"/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lambda function: dataframe.apply(lambda x: np.std(x), …)</w:t>
      </w:r>
    </w:p>
    <w:p w14:paraId="3E524F93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76C381A8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45520045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75E122D1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59019E44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———————————</w:t>
      </w:r>
    </w:p>
    <w:p w14:paraId="2E2177BD" w14:textId="77777777" w:rsidR="008831B2" w:rsidRDefault="008831B2" w:rsidP="008831B2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Figure out the most common dessert people eat.</w:t>
      </w:r>
    </w:p>
    <w:p w14:paraId="54FB49C0" w14:textId="77777777" w:rsidR="008831B2" w:rsidRDefault="008831B2" w:rsidP="008831B2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Figure out the most common complete meal people eat.</w:t>
      </w:r>
    </w:p>
    <w:p w14:paraId="47493E84" w14:textId="77777777" w:rsidR="008831B2" w:rsidRDefault="008831B2" w:rsidP="008831B2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Identify how many people work on Thanksgiving.</w:t>
      </w:r>
    </w:p>
    <w:p w14:paraId="5FF019C7" w14:textId="77777777" w:rsidR="008831B2" w:rsidRDefault="008831B2" w:rsidP="008831B2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Find regional patterns in the dinner menus.</w:t>
      </w:r>
    </w:p>
    <w:p w14:paraId="1919E09B" w14:textId="77777777" w:rsidR="008831B2" w:rsidRDefault="008831B2" w:rsidP="008831B2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Find age, gender, and income based patterns in dinner menus.</w:t>
      </w:r>
    </w:p>
    <w:p w14:paraId="10CA50B6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3C8704A6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————————————</w:t>
      </w:r>
    </w:p>
    <w:p w14:paraId="22CA266E" w14:textId="77777777" w:rsidR="008831B2" w:rsidRDefault="008831B2" w:rsidP="008831B2">
      <w:pPr>
        <w:widowControl w:val="0"/>
        <w:numPr>
          <w:ilvl w:val="0"/>
          <w:numId w:val="7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Use a hexagonal bin plot to visualize the columns that had dense scatter plots from earlier in the project.</w:t>
      </w:r>
    </w:p>
    <w:p w14:paraId="4031006F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32EA7E30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68F7C570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———————————</w:t>
      </w:r>
    </w:p>
    <w:p w14:paraId="045E36E7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2D6CEDE6" w14:textId="77777777" w:rsidR="008831B2" w:rsidRDefault="008831B2" w:rsidP="008831B2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Determing wheter there's a correlation between class size and SAT scores</w:t>
      </w:r>
    </w:p>
    <w:p w14:paraId="46EF49F3" w14:textId="77777777" w:rsidR="008831B2" w:rsidRDefault="008831B2" w:rsidP="008831B2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Figuring out which neighborhoods have the best schools</w:t>
      </w:r>
    </w:p>
    <w:p w14:paraId="64F4CE5C" w14:textId="77777777" w:rsidR="008831B2" w:rsidRDefault="008831B2" w:rsidP="008831B2">
      <w:pPr>
        <w:widowControl w:val="0"/>
        <w:numPr>
          <w:ilvl w:val="1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If we combine this information with a dataset containing property values, we could find the least expensive neighborhoods that have good schools.</w:t>
      </w:r>
    </w:p>
    <w:p w14:paraId="1E9D8C85" w14:textId="77777777" w:rsidR="008831B2" w:rsidRDefault="008831B2" w:rsidP="008831B2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Investigating the differences between parent, teacher, and student responses to surveys.</w:t>
      </w:r>
    </w:p>
    <w:p w14:paraId="1D248FC7" w14:textId="77777777" w:rsidR="008831B2" w:rsidRDefault="008831B2" w:rsidP="008831B2">
      <w:pPr>
        <w:widowControl w:val="0"/>
        <w:numPr>
          <w:ilvl w:val="0"/>
          <w:numId w:val="8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Assigning scores to schools based on sat_score and other attributes.</w:t>
      </w:r>
    </w:p>
    <w:p w14:paraId="1EAC8762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———————————</w:t>
      </w:r>
    </w:p>
    <w:p w14:paraId="5BD27605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3406793B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STAR WARS:</w:t>
      </w:r>
    </w:p>
    <w:p w14:paraId="776596FC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0F5E377D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Here are some potential next steps:</w:t>
      </w:r>
    </w:p>
    <w:p w14:paraId="2C83664A" w14:textId="77777777" w:rsidR="008831B2" w:rsidRDefault="008831B2" w:rsidP="008831B2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Try to segment the data based on columns like Education, Location (Census Region), and Which character shot first?, which aren't binary. Are they any interesting patterns?</w:t>
      </w:r>
    </w:p>
    <w:p w14:paraId="47F80158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———————————</w:t>
      </w:r>
    </w:p>
    <w:p w14:paraId="10586C5B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2B419B4D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0EEFB450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types</w:t>
      </w:r>
    </w:p>
    <w:p w14:paraId="1CE524A6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 xml:space="preserve">type function </w:t>
      </w:r>
    </w:p>
    <w:p w14:paraId="1DBBC801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type conversion</w:t>
      </w:r>
    </w:p>
    <w:p w14:paraId="47F47DB8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PEMDAS</w:t>
      </w:r>
      <w:r>
        <w:rPr>
          <w:rFonts w:ascii="AppleSystemUIFont" w:hAnsi="AppleSystemUIFont" w:cs="AppleSystemUIFont"/>
          <w:color w:val="353535"/>
          <w:u w:color="353535"/>
          <w:lang w:val="en-GB"/>
        </w:rPr>
        <w:tab/>
      </w:r>
    </w:p>
    <w:p w14:paraId="0987CDE5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console - REPL</w:t>
      </w:r>
    </w:p>
    <w:p w14:paraId="39F279B2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 xml:space="preserve">lists - append, accessing, slicing </w:t>
      </w:r>
    </w:p>
    <w:p w14:paraId="263381A6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21018AEF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file:</w:t>
      </w:r>
    </w:p>
    <w:p w14:paraId="533BAD31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open</w:t>
      </w:r>
    </w:p>
    <w:p w14:paraId="33701DBF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read</w:t>
      </w:r>
    </w:p>
    <w:p w14:paraId="6F320645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split a string</w:t>
      </w:r>
    </w:p>
    <w:p w14:paraId="6D2775C2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list of lists</w:t>
      </w:r>
    </w:p>
    <w:p w14:paraId="1DDD7483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53CB81C2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 xml:space="preserve">in statement </w:t>
      </w:r>
    </w:p>
    <w:p w14:paraId="413DC3D9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798F2389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Variable scope</w:t>
      </w:r>
    </w:p>
    <w:p w14:paraId="03533875" w14:textId="77777777" w:rsidR="008831B2" w:rsidRDefault="008831B2" w:rsidP="008831B2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local</w:t>
      </w:r>
    </w:p>
    <w:p w14:paraId="2AA99362" w14:textId="77777777" w:rsidR="008831B2" w:rsidRDefault="008831B2" w:rsidP="008831B2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global - can access cannot change</w:t>
      </w:r>
    </w:p>
    <w:p w14:paraId="4687D6E4" w14:textId="77777777" w:rsidR="008831B2" w:rsidRDefault="008831B2" w:rsidP="008831B2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built in function</w:t>
      </w:r>
    </w:p>
    <w:p w14:paraId="644BD3D3" w14:textId="77777777" w:rsidR="008831B2" w:rsidRDefault="008831B2" w:rsidP="008831B2">
      <w:pPr>
        <w:widowControl w:val="0"/>
        <w:numPr>
          <w:ilvl w:val="0"/>
          <w:numId w:val="10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with global keyword - can create and assign values in separate lines and can change the value</w:t>
      </w:r>
    </w:p>
    <w:p w14:paraId="4C0A2E2D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3D9A5D19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—————————————</w:t>
      </w:r>
    </w:p>
    <w:p w14:paraId="65F25F5F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 xml:space="preserve">numpy </w:t>
      </w:r>
    </w:p>
    <w:p w14:paraId="1E41B0CE" w14:textId="77777777" w:rsidR="008831B2" w:rsidRDefault="008831B2" w:rsidP="008831B2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59289AE3" w14:textId="77777777" w:rsidR="008831B2" w:rsidRDefault="008831B2" w:rsidP="008831B2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all the elements in an ndarray should be of same type</w:t>
      </w:r>
    </w:p>
    <w:p w14:paraId="05CADE52" w14:textId="77777777" w:rsidR="008831B2" w:rsidRDefault="008831B2" w:rsidP="008831B2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genfromtxt — read csv-  also mention delimiter, dtype, skip_header, .. — returns numpy.ndarray</w:t>
      </w:r>
    </w:p>
    <w:p w14:paraId="52BF99D3" w14:textId="77777777" w:rsidR="008831B2" w:rsidRDefault="008831B2" w:rsidP="008831B2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numpy.array - takes a list or list of lists as an argument — returns numpy.ndarray</w:t>
      </w:r>
    </w:p>
    <w:p w14:paraId="1B7D09AC" w14:textId="77777777" w:rsidR="008831B2" w:rsidRDefault="008831B2" w:rsidP="008831B2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numpy.shape - size of the numpy array as a tuple</w:t>
      </w:r>
    </w:p>
    <w:p w14:paraId="26E8D30B" w14:textId="77777777" w:rsidR="008831B2" w:rsidRDefault="008831B2" w:rsidP="008831B2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numpy.array.dtype - returns type of data in the bumpy array</w:t>
      </w:r>
    </w:p>
    <w:p w14:paraId="4CF51261" w14:textId="77777777" w:rsidR="008831B2" w:rsidRDefault="008831B2" w:rsidP="008831B2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indexing - a[1,2] — gives row 1, column 2 element — indices start from 0</w:t>
      </w:r>
    </w:p>
    <w:p w14:paraId="70CEF4B8" w14:textId="77777777" w:rsidR="008831B2" w:rsidRDefault="008831B2" w:rsidP="008831B2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comparison - (==), (&amp;), (|)</w:t>
      </w:r>
    </w:p>
    <w:p w14:paraId="4E8F1CBF" w14:textId="77777777" w:rsidR="008831B2" w:rsidRDefault="008831B2" w:rsidP="008831B2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ndarry.astype(&lt;type&gt;) - converts all the values to type</w:t>
      </w:r>
    </w:p>
    <w:p w14:paraId="634EA66C" w14:textId="77777777" w:rsidR="008831B2" w:rsidRDefault="008831B2" w:rsidP="008831B2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 xml:space="preserve">math operations - ndarray.sum(), ndarray.mean(), …  | for matrix specify axis argument </w:t>
      </w:r>
    </w:p>
    <w:p w14:paraId="5B5371AC" w14:textId="77777777" w:rsidR="008831B2" w:rsidRDefault="008831B2" w:rsidP="008831B2">
      <w:pPr>
        <w:widowControl w:val="0"/>
        <w:numPr>
          <w:ilvl w:val="1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ndarray.sum(axis=1) - sum of all rows</w:t>
      </w:r>
    </w:p>
    <w:p w14:paraId="2B3CB7AA" w14:textId="77777777" w:rsidR="008831B2" w:rsidRDefault="008831B2" w:rsidP="008831B2">
      <w:pPr>
        <w:widowControl w:val="0"/>
        <w:numPr>
          <w:ilvl w:val="1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  <w:r>
        <w:rPr>
          <w:rFonts w:ascii="AppleSystemUIFont" w:hAnsi="AppleSystemUIFont" w:cs="AppleSystemUIFont"/>
          <w:color w:val="353535"/>
          <w:u w:color="353535"/>
          <w:lang w:val="en-GB"/>
        </w:rPr>
        <w:t>ndarray.sum(axis=0) - sum of all columns</w:t>
      </w:r>
    </w:p>
    <w:p w14:paraId="535EC8FA" w14:textId="77777777" w:rsidR="008831B2" w:rsidRDefault="008831B2" w:rsidP="008831B2">
      <w:pPr>
        <w:widowControl w:val="0"/>
        <w:numPr>
          <w:ilvl w:val="0"/>
          <w:numId w:val="1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  <w:u w:color="353535"/>
          <w:lang w:val="en-GB"/>
        </w:rPr>
      </w:pPr>
    </w:p>
    <w:p w14:paraId="7650FEF3" w14:textId="77777777" w:rsidR="00997B60" w:rsidRDefault="00997B60">
      <w:bookmarkStart w:id="0" w:name="_GoBack"/>
      <w:bookmarkEnd w:id="0"/>
    </w:p>
    <w:sectPr w:rsidR="00997B60" w:rsidSect="00AF386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00000192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000002BE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decimal"/>
      <w:lvlText w:val="%1."/>
      <w:lvlJc w:val="left"/>
      <w:pPr>
        <w:ind w:left="720" w:hanging="360"/>
      </w:pPr>
    </w:lvl>
    <w:lvl w:ilvl="1" w:tplc="000003EA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1B2"/>
    <w:rsid w:val="00127CAB"/>
    <w:rsid w:val="00276FEF"/>
    <w:rsid w:val="002D7A2C"/>
    <w:rsid w:val="008831B2"/>
    <w:rsid w:val="00997B60"/>
    <w:rsid w:val="00CE1987"/>
    <w:rsid w:val="00D84147"/>
    <w:rsid w:val="00FB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F80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reddit.com/r/datasets" TargetMode="External"/><Relationship Id="rId12" Type="http://schemas.openxmlformats.org/officeDocument/2006/relationships/hyperlink" Target="https://github.com/caesar0301/awesome-public-datasets" TargetMode="External"/><Relationship Id="rId13" Type="http://schemas.openxmlformats.org/officeDocument/2006/relationships/hyperlink" Target="http://rs.io/100-interesting-data-sets-for-statistics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plot.ly/python/3d-scatter-plots/" TargetMode="External"/><Relationship Id="rId6" Type="http://schemas.openxmlformats.org/officeDocument/2006/relationships/hyperlink" Target="http://bokeh.pydata.org/en/latest/" TargetMode="External"/><Relationship Id="rId7" Type="http://schemas.openxmlformats.org/officeDocument/2006/relationships/hyperlink" Target="https://folium.readthedocs.io/en/latest/" TargetMode="External"/><Relationship Id="rId8" Type="http://schemas.openxmlformats.org/officeDocument/2006/relationships/hyperlink" Target="https://www.amazon.com/Visual-Display-Quantitative-Information/dp/0961392142" TargetMode="External"/><Relationship Id="rId9" Type="http://schemas.openxmlformats.org/officeDocument/2006/relationships/hyperlink" Target="https://www.amazon.com/Visual-Explanations-Quantities-Evidence-Narrative/dp/0961392126" TargetMode="External"/><Relationship Id="rId10" Type="http://schemas.openxmlformats.org/officeDocument/2006/relationships/hyperlink" Target="https://www.data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1022</Words>
  <Characters>5826</Characters>
  <Application>Microsoft Macintosh Word</Application>
  <DocSecurity>0</DocSecurity>
  <Lines>48</Lines>
  <Paragraphs>13</Paragraphs>
  <ScaleCrop>false</ScaleCrop>
  <LinksUpToDate>false</LinksUpToDate>
  <CharactersWithSpaces>6835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2017-07-10T10:36:00Z</dcterms:created>
  <dcterms:modified xsi:type="dcterms:W3CDTF">2017-07-10T10:36:00Z</dcterms:modified>
</cp:coreProperties>
</file>