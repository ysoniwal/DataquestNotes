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737C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</w:t>
      </w:r>
    </w:p>
    <w:p w14:paraId="3CFE246E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7CC85544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 init</w:t>
      </w:r>
    </w:p>
    <w:p w14:paraId="2C7C1295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2EE1A1CA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 config --global user.name "Yogesh Soniwal" </w:t>
      </w:r>
    </w:p>
    <w:p w14:paraId="21089D0C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 config --global user.name "yogeshsoniwal@gmail.com" </w:t>
      </w:r>
    </w:p>
    <w:p w14:paraId="627DA6F4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097AD76E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add &lt;filename&gt; — staging</w:t>
      </w:r>
    </w:p>
    <w:p w14:paraId="48A742F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rm —cached &lt;filename&gt; — upstaging</w:t>
      </w:r>
    </w:p>
    <w:p w14:paraId="53C0094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093151C0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log — all the git commit history</w:t>
      </w:r>
    </w:p>
    <w:p w14:paraId="4419DB83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log —stat — stats for commits</w:t>
      </w:r>
    </w:p>
    <w:p w14:paraId="2F07033D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3B13FC0C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clone &lt;Path&gt; — cloning a remote repo to local machine</w:t>
      </w:r>
    </w:p>
    <w:p w14:paraId="08B93DBE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45824C48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branch —&gt; gives all branches as output</w:t>
      </w:r>
    </w:p>
    <w:p w14:paraId="32B55114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70F44DD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git push &lt;remote repo name&gt; &lt;branch name&gt; —&gt; remote repo name is usually ‘origin’ (when we clone a repo, it is automatically names as origin) </w:t>
      </w:r>
    </w:p>
    <w:p w14:paraId="675A5E28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eg.: git push origin master</w:t>
      </w:r>
    </w:p>
    <w:p w14:paraId="10DB21E4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41AFD6E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show &lt;commit id&gt; —&gt; shows all the changes (diff) in this commit</w:t>
      </w:r>
    </w:p>
    <w:p w14:paraId="11D378A4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78C7EB90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diff &lt;commit hash id&gt; &lt;commit hash id&gt;</w:t>
      </w:r>
    </w:p>
    <w:p w14:paraId="28A4F82A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5BD118AE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reset —hard &lt;commit id&gt; —&gt; resets the working directory and commit log to the commit id</w:t>
      </w:r>
    </w:p>
    <w:p w14:paraId="7FACB89A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reset —soft &lt;commit id&gt; —&gt; resets the commit log</w:t>
      </w:r>
    </w:p>
    <w:p w14:paraId="2032F3A5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5DB9B29E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git pull —&gt; updates the working directory to latest commit in master branch </w:t>
      </w:r>
    </w:p>
    <w:p w14:paraId="380641A6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6311468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HEAD —&gt; identifier of most recent commit (newest)</w:t>
      </w:r>
    </w:p>
    <w:p w14:paraId="28CAD4D3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HEAD~1 —&gt; identifier of second most recent commit and so on</w:t>
      </w:r>
    </w:p>
    <w:p w14:paraId="08537633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04EA4A50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rev-parse HEAD —&gt; return the commit id as well</w:t>
      </w:r>
    </w:p>
    <w:p w14:paraId="2B3192FD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27E0C908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To remove a file</w:t>
      </w:r>
    </w:p>
    <w:p w14:paraId="758CF891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3C28C983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&lt;first delete the file from repo&gt;</w:t>
      </w:r>
    </w:p>
    <w:p w14:paraId="03C783B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rm &lt;filename&gt;</w:t>
      </w:r>
    </w:p>
    <w:p w14:paraId="181547F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git commit</w:t>
      </w:r>
    </w:p>
    <w:p w14:paraId="0375CC6F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593076A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33456EBD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GB"/>
        </w:rPr>
      </w:pPr>
      <w:r>
        <w:rPr>
          <w:rFonts w:ascii="AppleSystemUIFontBold" w:hAnsi="AppleSystemUIFontBold" w:cs="AppleSystemUIFontBold"/>
          <w:b/>
          <w:bCs/>
          <w:color w:val="353535"/>
          <w:lang w:val="en-GB"/>
        </w:rPr>
        <w:t>BRANCHES</w:t>
      </w:r>
    </w:p>
    <w:p w14:paraId="09B622BA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GB"/>
        </w:rPr>
      </w:pPr>
    </w:p>
    <w:p w14:paraId="2B5EF9C9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lastRenderedPageBreak/>
        <w:t>git branch &lt;new-branch-name&gt; —&gt; creating</w:t>
      </w:r>
    </w:p>
    <w:p w14:paraId="75A1610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git checkout &lt;the-branch-name&gt; —&gt; switching </w:t>
      </w:r>
    </w:p>
    <w:p w14:paraId="4B14D8B5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79CA7F60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Bold" w:hAnsi="AppleSystemUIFontBold" w:cs="AppleSystemUIFontBold"/>
          <w:b/>
          <w:bCs/>
          <w:color w:val="353535"/>
          <w:lang w:val="en-GB"/>
        </w:rPr>
        <w:t>git merge &lt;branch-name-1&gt; —&gt; merges branch-name-1 in branch (we first need to switch to the branch where we are merging</w:t>
      </w:r>
      <w:r>
        <w:rPr>
          <w:rFonts w:ascii="AppleSystemUIFont" w:hAnsi="AppleSystemUIFont" w:cs="AppleSystemUIFont"/>
          <w:color w:val="353535"/>
          <w:lang w:val="en-GB"/>
        </w:rPr>
        <w:t xml:space="preserve"> </w:t>
      </w:r>
    </w:p>
    <w:p w14:paraId="68858E18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66A9113F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GB"/>
        </w:rPr>
      </w:pPr>
      <w:r>
        <w:rPr>
          <w:rFonts w:ascii="AppleSystemUIFont" w:hAnsi="AppleSystemUIFont" w:cs="AppleSystemUIFont"/>
          <w:color w:val="353535"/>
          <w:u w:val="single" w:color="353535"/>
          <w:lang w:val="en-GB"/>
        </w:rPr>
        <w:t>Deleting branch -</w:t>
      </w:r>
    </w:p>
    <w:p w14:paraId="7F07989E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git branch -d &lt;branch-name&gt;</w:t>
      </w:r>
    </w:p>
    <w:p w14:paraId="6176D377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69B75FE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Checking out branch from remote</w:t>
      </w:r>
    </w:p>
    <w:p w14:paraId="350A4B1E" w14:textId="77777777" w:rsidR="007E7770" w:rsidRDefault="007E7770" w:rsidP="007E777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git fetch — will fetch all the branches and commits from remote. Won’t make any changes in the working directory. But will update Git’s list of branch names and commits</w:t>
      </w:r>
    </w:p>
    <w:p w14:paraId="66F0A06D" w14:textId="77777777" w:rsidR="007E7770" w:rsidRDefault="007E7770" w:rsidP="007E777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git checkout &lt;branch-name&gt; —&gt; will look in local and remote repo, since it is only in the remote repo, Git will copy it into local repo and will also make &lt;branch-name&gt; as current branch</w:t>
      </w:r>
    </w:p>
    <w:p w14:paraId="38477055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7AD3496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The typical Git workflow looks like this:</w:t>
      </w:r>
    </w:p>
    <w:p w14:paraId="3AC731D0" w14:textId="77777777" w:rsidR="007E7770" w:rsidRDefault="007E7770" w:rsidP="007E777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Create a branch off of master with the name of your feature. Let's say feature/better-algo.</w:t>
      </w:r>
    </w:p>
    <w:p w14:paraId="06CED1CE" w14:textId="77777777" w:rsidR="007E7770" w:rsidRDefault="007E7770" w:rsidP="007E777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Make your changes on the branch and create commits.</w:t>
      </w:r>
    </w:p>
    <w:p w14:paraId="47538C20" w14:textId="77777777" w:rsidR="007E7770" w:rsidRDefault="007E7770" w:rsidP="007E777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Push the branch to the remote repo.</w:t>
      </w:r>
    </w:p>
    <w:p w14:paraId="6B337B9E" w14:textId="77777777" w:rsidR="007E7770" w:rsidRDefault="007E7770" w:rsidP="007E777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Ask others to review and evaluate your branch.</w:t>
      </w:r>
    </w:p>
    <w:p w14:paraId="311A4DFE" w14:textId="77777777" w:rsidR="007E7770" w:rsidRDefault="007E7770" w:rsidP="007E777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Merge the branch into master once everyone thinks it looks okay.</w:t>
      </w:r>
    </w:p>
    <w:p w14:paraId="592ECAD6" w14:textId="77777777" w:rsidR="007E7770" w:rsidRDefault="007E7770" w:rsidP="007E777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Delete the branch.</w:t>
      </w:r>
    </w:p>
    <w:p w14:paraId="73284B1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6BD64311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When we use GitHub as our remote repo,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pull requests</w:t>
        </w:r>
      </w:hyperlink>
      <w:r>
        <w:rPr>
          <w:rFonts w:ascii="AppleSystemUIFont" w:hAnsi="AppleSystemUIFont" w:cs="AppleSystemUIFont"/>
          <w:color w:val="353535"/>
          <w:u w:color="353535"/>
          <w:lang w:val="en-GB"/>
        </w:rPr>
        <w:t> will show us the differences between branches in an attractive interface, and allow other developers to add comments.</w:t>
      </w:r>
    </w:p>
    <w:p w14:paraId="15D7D18C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138EB0C5" w14:textId="77777777" w:rsidR="007E7770" w:rsidRDefault="007E7770" w:rsidP="007E7770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But for git command line we use</w:t>
      </w:r>
    </w:p>
    <w:p w14:paraId="64201EED" w14:textId="77777777" w:rsidR="007E7770" w:rsidRDefault="007E7770" w:rsidP="007E7770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git diff &lt;older-branch&gt; &lt;new-branch&gt;</w:t>
      </w:r>
    </w:p>
    <w:p w14:paraId="3F4F4E21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60750E45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05B1557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val="single" w:color="353535"/>
          <w:lang w:val="en-GB"/>
        </w:rPr>
        <w:t>Branch Naming conventions</w:t>
      </w:r>
    </w:p>
    <w:p w14:paraId="7F27AADC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FD2BFD2" w14:textId="77777777" w:rsidR="007E7770" w:rsidRDefault="007E7770" w:rsidP="007E777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Feature - feature/happy-bot</w:t>
      </w:r>
    </w:p>
    <w:p w14:paraId="4315A58B" w14:textId="77777777" w:rsidR="007E7770" w:rsidRDefault="007E7770" w:rsidP="007E777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Fix - fix/remove-error</w:t>
      </w:r>
    </w:p>
    <w:p w14:paraId="307C9F90" w14:textId="77777777" w:rsidR="007E7770" w:rsidRDefault="007E7770" w:rsidP="007E777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Chore - chore/add-analytics - Chores are things that end users won't necessarily notice, but help us reorganize the project or make the code more efficient</w:t>
      </w:r>
    </w:p>
    <w:p w14:paraId="38021787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434D631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0ADE78E4" w14:textId="77777777" w:rsidR="007E7770" w:rsidRDefault="007E7770" w:rsidP="007E7770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When a new branch is created, it inherits the commit history from the commit it was created</w:t>
      </w:r>
    </w:p>
    <w:p w14:paraId="13D08405" w14:textId="77777777" w:rsidR="007E7770" w:rsidRDefault="007E7770" w:rsidP="007E7770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41656857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6A60B81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1B83D03B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val="single" w:color="353535"/>
          <w:lang w:val="en-GB"/>
        </w:rPr>
      </w:pPr>
      <w:r>
        <w:rPr>
          <w:rFonts w:ascii="AppleSystemUIFontBold" w:hAnsi="AppleSystemUIFontBold" w:cs="AppleSystemUIFontBold"/>
          <w:b/>
          <w:bCs/>
          <w:color w:val="353535"/>
          <w:u w:val="single" w:color="353535"/>
          <w:lang w:val="en-GB"/>
        </w:rPr>
        <w:t>MERGE conflicts</w:t>
      </w:r>
    </w:p>
    <w:p w14:paraId="2AD83AE8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val="single" w:color="353535"/>
          <w:lang w:val="en-GB"/>
        </w:rPr>
      </w:pPr>
    </w:p>
    <w:p w14:paraId="44589718" w14:textId="77777777" w:rsidR="007E7770" w:rsidRDefault="007E7770" w:rsidP="007E7770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If merge conflict happens, git adds markups to the conflict files, to remove these, we do</w:t>
      </w:r>
    </w:p>
    <w:p w14:paraId="15A95222" w14:textId="77777777" w:rsidR="007E7770" w:rsidRDefault="007E7770" w:rsidP="007E7770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color w:val="353535"/>
          <w:u w:val="single"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git merge —abort</w:t>
      </w:r>
    </w:p>
    <w:p w14:paraId="1BC090BC" w14:textId="77777777" w:rsidR="007E7770" w:rsidRDefault="007E7770" w:rsidP="007E7770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git mergetool --tool-help —&gt; for graphical merging</w:t>
      </w:r>
    </w:p>
    <w:p w14:paraId="457D407B" w14:textId="77777777" w:rsidR="007E7770" w:rsidRDefault="007E7770" w:rsidP="007E7770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git checkout —ours &lt;filename&gt; —&gt; keeps files from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GB"/>
        </w:rPr>
        <w:t>master(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GB"/>
        </w:rPr>
        <w:t>where we are merging)</w:t>
      </w:r>
    </w:p>
    <w:p w14:paraId="711F93C2" w14:textId="77777777" w:rsidR="007E7770" w:rsidRDefault="007E7770" w:rsidP="007E7770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color w:val="353535"/>
          <w:u w:val="single"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git checkout —theirs &lt;filenam&gt; —&gt; keeps files from where we are merging </w:t>
      </w:r>
    </w:p>
    <w:p w14:paraId="63747AF3" w14:textId="77777777" w:rsidR="007E7770" w:rsidRDefault="007E7770" w:rsidP="007E7770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proofErr w:type="gramStart"/>
      <w:r>
        <w:rPr>
          <w:rFonts w:ascii="AppleSystemUIFont" w:hAnsi="AppleSystemUIFont" w:cs="AppleSystemUIFont"/>
          <w:color w:val="353535"/>
          <w:u w:color="353535"/>
          <w:lang w:val="en-GB"/>
        </w:rPr>
        <w:t>Add .gitignore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 file</w:t>
      </w:r>
    </w:p>
    <w:p w14:paraId="069DB7B0" w14:textId="77777777" w:rsidR="007E7770" w:rsidRDefault="007E7770" w:rsidP="007E7770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If we want to not track a file from future commits and also want to keep in the repo then “DON’T DELETE IF FROM THE REPO, USE FOLLOWING COMMAND (CACHE THE FILE) AND COMMIT THE CHANGES)</w:t>
      </w:r>
    </w:p>
    <w:p w14:paraId="6B9C94A1" w14:textId="77777777" w:rsidR="007E7770" w:rsidRDefault="007E7770" w:rsidP="007E7770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git rm --cache bot.py</w:t>
      </w:r>
    </w:p>
    <w:p w14:paraId="70FEDF71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7CCEF519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2A9DB473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7F2056B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16AAF057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36D2EEE1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55230D32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3CBE20BD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64FAC9E0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041F80B4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47992333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  <w:lang w:val="en-GB"/>
        </w:rPr>
      </w:pPr>
    </w:p>
    <w:p w14:paraId="58E84301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615F5148" w14:textId="77777777" w:rsidR="007E7770" w:rsidRDefault="007E7770" w:rsidP="007E77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0BE21C8" w14:textId="77777777" w:rsidR="00997B60" w:rsidRDefault="00997B60">
      <w:bookmarkStart w:id="0" w:name="_GoBack"/>
      <w:bookmarkEnd w:id="0"/>
    </w:p>
    <w:sectPr w:rsidR="00997B60" w:rsidSect="00AF38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70"/>
    <w:rsid w:val="00127CAB"/>
    <w:rsid w:val="00276FEF"/>
    <w:rsid w:val="002D7A2C"/>
    <w:rsid w:val="007E7770"/>
    <w:rsid w:val="00997B60"/>
    <w:rsid w:val="00CE1987"/>
    <w:rsid w:val="00D84147"/>
    <w:rsid w:val="00FB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CC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github.com/articles/using-pull-request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2841</Characters>
  <Application>Microsoft Macintosh Word</Application>
  <DocSecurity>0</DocSecurity>
  <Lines>23</Lines>
  <Paragraphs>6</Paragraphs>
  <ScaleCrop>false</ScaleCrop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2017-07-10T10:35:00Z</dcterms:created>
  <dcterms:modified xsi:type="dcterms:W3CDTF">2017-07-10T10:35:00Z</dcterms:modified>
</cp:coreProperties>
</file>